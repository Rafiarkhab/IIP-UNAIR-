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F6E" w:rsidRDefault="00937F6E" w:rsidP="006D01A4">
      <w:pPr>
        <w:jc w:val="center"/>
        <w:rPr>
          <w:rFonts w:ascii="Times New Roman" w:hAnsi="Times New Roman" w:cs="Times New Roman"/>
        </w:rPr>
      </w:pPr>
      <w:r>
        <w:rPr>
          <w:rFonts w:ascii="Times New Roman" w:hAnsi="Times New Roman" w:cs="Times New Roman"/>
        </w:rPr>
        <w:t>MATKUL FILSAFAT ILMU</w:t>
      </w:r>
    </w:p>
    <w:p w:rsidR="00937F6E" w:rsidRDefault="00937F6E" w:rsidP="006D01A4">
      <w:pPr>
        <w:jc w:val="center"/>
        <w:rPr>
          <w:rFonts w:ascii="Times New Roman" w:hAnsi="Times New Roman" w:cs="Times New Roman"/>
        </w:rPr>
      </w:pPr>
    </w:p>
    <w:p w:rsidR="00937F6E" w:rsidRPr="00937F6E" w:rsidRDefault="00AD316D" w:rsidP="006D01A4">
      <w:pPr>
        <w:jc w:val="center"/>
        <w:rPr>
          <w:rFonts w:ascii="Times New Roman" w:hAnsi="Times New Roman" w:cs="Times New Roman"/>
        </w:rPr>
      </w:pPr>
      <w:r w:rsidRPr="00937F6E">
        <w:rPr>
          <w:rFonts w:ascii="Times New Roman" w:hAnsi="Times New Roman" w:cs="Times New Roman"/>
        </w:rPr>
        <w:t xml:space="preserve">Sejarah, Pengertian, Renaisans dan Lahirnya Ilmu Pengetahuan </w:t>
      </w:r>
    </w:p>
    <w:p w:rsidR="006D01A4" w:rsidRPr="00937F6E" w:rsidRDefault="00AD316D" w:rsidP="006D01A4">
      <w:pPr>
        <w:jc w:val="center"/>
        <w:rPr>
          <w:rFonts w:ascii="Times New Roman" w:hAnsi="Times New Roman" w:cs="Times New Roman"/>
        </w:rPr>
      </w:pPr>
      <w:r w:rsidRPr="00937F6E">
        <w:rPr>
          <w:rFonts w:ascii="Times New Roman" w:hAnsi="Times New Roman" w:cs="Times New Roman"/>
        </w:rPr>
        <w:t xml:space="preserve">Melalui Perkembangan Pemikiran – Pemikiran </w:t>
      </w:r>
    </w:p>
    <w:p w:rsidR="007D59CB" w:rsidRPr="00937F6E" w:rsidRDefault="00AD316D" w:rsidP="006D01A4">
      <w:pPr>
        <w:jc w:val="center"/>
        <w:rPr>
          <w:rFonts w:ascii="Times New Roman" w:hAnsi="Times New Roman" w:cs="Times New Roman"/>
        </w:rPr>
      </w:pPr>
      <w:r w:rsidRPr="00937F6E">
        <w:rPr>
          <w:rFonts w:ascii="Times New Roman" w:hAnsi="Times New Roman" w:cs="Times New Roman"/>
        </w:rPr>
        <w:t>Dalam Filsafat</w:t>
      </w:r>
    </w:p>
    <w:p w:rsidR="007D59CB" w:rsidRDefault="007D59CB" w:rsidP="007D59CB">
      <w:pPr>
        <w:jc w:val="center"/>
      </w:pPr>
    </w:p>
    <w:p w:rsidR="007D59CB" w:rsidRDefault="007D59CB" w:rsidP="007D59CB">
      <w:pPr>
        <w:jc w:val="center"/>
      </w:pPr>
    </w:p>
    <w:p w:rsidR="00C504F3" w:rsidRDefault="007D59CB" w:rsidP="007D59CB">
      <w:pPr>
        <w:jc w:val="center"/>
      </w:pPr>
      <w:r>
        <w:rPr>
          <w:noProof/>
        </w:rPr>
        <w:drawing>
          <wp:inline distT="0" distB="0" distL="0" distR="0">
            <wp:extent cx="3090441" cy="3090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4849" cy="3104849"/>
                    </a:xfrm>
                    <a:prstGeom prst="rect">
                      <a:avLst/>
                    </a:prstGeom>
                  </pic:spPr>
                </pic:pic>
              </a:graphicData>
            </a:graphic>
          </wp:inline>
        </w:drawing>
      </w:r>
    </w:p>
    <w:p w:rsidR="006D01A4" w:rsidRPr="006D01A4" w:rsidRDefault="006D01A4" w:rsidP="00937F6E">
      <w:pPr>
        <w:spacing w:line="360" w:lineRule="auto"/>
        <w:rPr>
          <w:rFonts w:ascii="Times New Roman" w:hAnsi="Times New Roman" w:cs="Times New Roman"/>
          <w:sz w:val="32"/>
          <w:szCs w:val="32"/>
        </w:rPr>
      </w:pPr>
    </w:p>
    <w:p w:rsidR="006D01A4" w:rsidRPr="005B5CE7" w:rsidRDefault="00AD316D" w:rsidP="006D01A4">
      <w:pPr>
        <w:spacing w:line="360" w:lineRule="auto"/>
        <w:jc w:val="center"/>
        <w:rPr>
          <w:rFonts w:ascii="Times New Roman" w:hAnsi="Times New Roman" w:cs="Times New Roman"/>
          <w:sz w:val="26"/>
          <w:szCs w:val="26"/>
        </w:rPr>
      </w:pPr>
      <w:r w:rsidRPr="005B5CE7">
        <w:rPr>
          <w:rFonts w:ascii="Times New Roman" w:hAnsi="Times New Roman" w:cs="Times New Roman"/>
          <w:sz w:val="26"/>
          <w:szCs w:val="26"/>
        </w:rPr>
        <w:t>Kelompok 1(A) :</w:t>
      </w:r>
    </w:p>
    <w:p w:rsidR="00AD316D" w:rsidRPr="005B5CE7" w:rsidRDefault="00AD316D" w:rsidP="006D01A4">
      <w:pPr>
        <w:spacing w:line="360" w:lineRule="auto"/>
        <w:jc w:val="center"/>
        <w:rPr>
          <w:rFonts w:ascii="Times New Roman" w:hAnsi="Times New Roman" w:cs="Times New Roman"/>
          <w:sz w:val="26"/>
          <w:szCs w:val="26"/>
        </w:rPr>
      </w:pPr>
      <w:r w:rsidRPr="005B5CE7">
        <w:rPr>
          <w:rFonts w:ascii="Times New Roman" w:hAnsi="Times New Roman" w:cs="Times New Roman"/>
          <w:sz w:val="26"/>
          <w:szCs w:val="26"/>
        </w:rPr>
        <w:t>071911633020 Lailatul Qudroti Islami</w:t>
      </w:r>
    </w:p>
    <w:p w:rsidR="00AD316D" w:rsidRPr="005B5CE7" w:rsidRDefault="00AD316D" w:rsidP="006D01A4">
      <w:pPr>
        <w:spacing w:line="360" w:lineRule="auto"/>
        <w:jc w:val="center"/>
        <w:rPr>
          <w:rFonts w:ascii="Times New Roman" w:hAnsi="Times New Roman" w:cs="Times New Roman"/>
          <w:sz w:val="26"/>
          <w:szCs w:val="26"/>
        </w:rPr>
      </w:pPr>
      <w:r w:rsidRPr="005B5CE7">
        <w:rPr>
          <w:rFonts w:ascii="Times New Roman" w:hAnsi="Times New Roman" w:cs="Times New Roman"/>
          <w:sz w:val="26"/>
          <w:szCs w:val="26"/>
        </w:rPr>
        <w:t>0719116330</w:t>
      </w:r>
      <w:r w:rsidRPr="005B5CE7">
        <w:rPr>
          <w:rFonts w:ascii="Times New Roman" w:hAnsi="Times New Roman" w:cs="Times New Roman"/>
          <w:sz w:val="26"/>
          <w:szCs w:val="26"/>
        </w:rPr>
        <w:t>23 Michelle Laura</w:t>
      </w:r>
    </w:p>
    <w:p w:rsidR="006D01A4" w:rsidRPr="005B5CE7" w:rsidRDefault="00AD316D" w:rsidP="006D01A4">
      <w:pPr>
        <w:spacing w:line="360" w:lineRule="auto"/>
        <w:jc w:val="center"/>
        <w:rPr>
          <w:rFonts w:ascii="Times New Roman" w:hAnsi="Times New Roman" w:cs="Times New Roman"/>
          <w:sz w:val="26"/>
          <w:szCs w:val="26"/>
        </w:rPr>
      </w:pPr>
      <w:r w:rsidRPr="005B5CE7">
        <w:rPr>
          <w:rFonts w:ascii="Times New Roman" w:hAnsi="Times New Roman" w:cs="Times New Roman"/>
          <w:sz w:val="26"/>
          <w:szCs w:val="26"/>
        </w:rPr>
        <w:t>0719116330</w:t>
      </w:r>
      <w:r w:rsidRPr="005B5CE7">
        <w:rPr>
          <w:rFonts w:ascii="Times New Roman" w:hAnsi="Times New Roman" w:cs="Times New Roman"/>
          <w:sz w:val="26"/>
          <w:szCs w:val="26"/>
        </w:rPr>
        <w:t>26 Lailatul Maghfirah</w:t>
      </w:r>
    </w:p>
    <w:p w:rsidR="00AD316D" w:rsidRPr="005B5CE7" w:rsidRDefault="00AD316D" w:rsidP="006D01A4">
      <w:pPr>
        <w:spacing w:line="360" w:lineRule="auto"/>
        <w:jc w:val="center"/>
        <w:rPr>
          <w:rFonts w:ascii="Times New Roman" w:hAnsi="Times New Roman" w:cs="Times New Roman"/>
          <w:sz w:val="26"/>
          <w:szCs w:val="26"/>
        </w:rPr>
      </w:pPr>
      <w:r w:rsidRPr="005B5CE7">
        <w:rPr>
          <w:rFonts w:ascii="Times New Roman" w:hAnsi="Times New Roman" w:cs="Times New Roman"/>
          <w:sz w:val="26"/>
          <w:szCs w:val="26"/>
        </w:rPr>
        <w:t>0719116330</w:t>
      </w:r>
      <w:r w:rsidRPr="005B5CE7">
        <w:rPr>
          <w:rFonts w:ascii="Times New Roman" w:hAnsi="Times New Roman" w:cs="Times New Roman"/>
          <w:sz w:val="26"/>
          <w:szCs w:val="26"/>
        </w:rPr>
        <w:t xml:space="preserve">29 Devana </w:t>
      </w:r>
      <w:r w:rsidR="006D01A4" w:rsidRPr="005B5CE7">
        <w:rPr>
          <w:rFonts w:ascii="Times New Roman" w:hAnsi="Times New Roman" w:cs="Times New Roman"/>
          <w:sz w:val="26"/>
          <w:szCs w:val="26"/>
        </w:rPr>
        <w:t>Fernanda Melinia</w:t>
      </w:r>
    </w:p>
    <w:p w:rsidR="006D01A4" w:rsidRPr="005B5CE7" w:rsidRDefault="006D01A4" w:rsidP="006D01A4">
      <w:pPr>
        <w:spacing w:line="360" w:lineRule="auto"/>
        <w:jc w:val="center"/>
        <w:rPr>
          <w:rFonts w:ascii="Times New Roman" w:hAnsi="Times New Roman" w:cs="Times New Roman"/>
          <w:sz w:val="26"/>
          <w:szCs w:val="26"/>
        </w:rPr>
      </w:pPr>
      <w:r w:rsidRPr="005B5CE7">
        <w:rPr>
          <w:rFonts w:ascii="Times New Roman" w:hAnsi="Times New Roman" w:cs="Times New Roman"/>
          <w:sz w:val="26"/>
          <w:szCs w:val="26"/>
        </w:rPr>
        <w:t>0719116330</w:t>
      </w:r>
      <w:r w:rsidRPr="005B5CE7">
        <w:rPr>
          <w:rFonts w:ascii="Times New Roman" w:hAnsi="Times New Roman" w:cs="Times New Roman"/>
          <w:sz w:val="26"/>
          <w:szCs w:val="26"/>
        </w:rPr>
        <w:t>56 Mayra Thallah Sausan Nissa</w:t>
      </w:r>
    </w:p>
    <w:p w:rsidR="006D01A4" w:rsidRPr="005B5CE7" w:rsidRDefault="006D01A4" w:rsidP="006D01A4">
      <w:pPr>
        <w:spacing w:line="360" w:lineRule="auto"/>
        <w:jc w:val="center"/>
        <w:rPr>
          <w:rFonts w:ascii="Times New Roman" w:hAnsi="Times New Roman" w:cs="Times New Roman"/>
          <w:sz w:val="26"/>
          <w:szCs w:val="26"/>
        </w:rPr>
      </w:pPr>
      <w:r w:rsidRPr="005B5CE7">
        <w:rPr>
          <w:rFonts w:ascii="Times New Roman" w:hAnsi="Times New Roman" w:cs="Times New Roman"/>
          <w:sz w:val="26"/>
          <w:szCs w:val="26"/>
        </w:rPr>
        <w:t>0719116330</w:t>
      </w:r>
      <w:r w:rsidRPr="005B5CE7">
        <w:rPr>
          <w:rFonts w:ascii="Times New Roman" w:hAnsi="Times New Roman" w:cs="Times New Roman"/>
          <w:sz w:val="26"/>
          <w:szCs w:val="26"/>
        </w:rPr>
        <w:t>86 Cecinita Felia Putri</w:t>
      </w:r>
    </w:p>
    <w:p w:rsidR="006D01A4" w:rsidRDefault="006D01A4" w:rsidP="00AD316D">
      <w:pPr>
        <w:spacing w:line="360" w:lineRule="auto"/>
        <w:jc w:val="center"/>
        <w:rPr>
          <w:rFonts w:ascii="Times New Roman" w:hAnsi="Times New Roman" w:cs="Times New Roman"/>
        </w:rPr>
      </w:pPr>
    </w:p>
    <w:p w:rsidR="00937F6E" w:rsidRDefault="00937F6E" w:rsidP="00937F6E">
      <w:pPr>
        <w:spacing w:line="360" w:lineRule="auto"/>
        <w:jc w:val="center"/>
        <w:rPr>
          <w:rFonts w:ascii="Times New Roman" w:hAnsi="Times New Roman" w:cs="Times New Roman"/>
        </w:rPr>
      </w:pPr>
    </w:p>
    <w:p w:rsidR="006D01A4" w:rsidRDefault="006D01A4" w:rsidP="00AD316D">
      <w:pPr>
        <w:spacing w:line="360" w:lineRule="auto"/>
        <w:jc w:val="center"/>
        <w:rPr>
          <w:rFonts w:ascii="Times New Roman" w:hAnsi="Times New Roman" w:cs="Times New Roman"/>
        </w:rPr>
      </w:pPr>
      <w:r>
        <w:rPr>
          <w:rFonts w:ascii="Times New Roman" w:hAnsi="Times New Roman" w:cs="Times New Roman"/>
        </w:rPr>
        <w:t>Mata Kuliah Filsafat Ilmu</w:t>
      </w:r>
    </w:p>
    <w:p w:rsidR="006D01A4" w:rsidRDefault="006D01A4" w:rsidP="00AD316D">
      <w:pPr>
        <w:spacing w:line="360" w:lineRule="auto"/>
        <w:jc w:val="center"/>
        <w:rPr>
          <w:rFonts w:ascii="Times New Roman" w:hAnsi="Times New Roman" w:cs="Times New Roman"/>
        </w:rPr>
      </w:pPr>
      <w:r>
        <w:rPr>
          <w:rFonts w:ascii="Times New Roman" w:hAnsi="Times New Roman" w:cs="Times New Roman"/>
        </w:rPr>
        <w:t>Program Studi Ilmu Informasi dan Perpustakaan</w:t>
      </w:r>
    </w:p>
    <w:p w:rsidR="006D01A4" w:rsidRDefault="006D01A4" w:rsidP="00AD316D">
      <w:pPr>
        <w:spacing w:line="360" w:lineRule="auto"/>
        <w:jc w:val="center"/>
        <w:rPr>
          <w:rFonts w:ascii="Times New Roman" w:hAnsi="Times New Roman" w:cs="Times New Roman"/>
        </w:rPr>
      </w:pPr>
      <w:r>
        <w:rPr>
          <w:rFonts w:ascii="Times New Roman" w:hAnsi="Times New Roman" w:cs="Times New Roman"/>
        </w:rPr>
        <w:t>Universitas Airlangga Surabaya</w:t>
      </w:r>
    </w:p>
    <w:p w:rsidR="005B5CE7" w:rsidRDefault="005B5CE7" w:rsidP="00AD316D">
      <w:pPr>
        <w:spacing w:line="360" w:lineRule="auto"/>
        <w:jc w:val="center"/>
        <w:rPr>
          <w:rFonts w:ascii="Times New Roman" w:hAnsi="Times New Roman" w:cs="Times New Roman"/>
        </w:rPr>
      </w:pPr>
    </w:p>
    <w:p w:rsidR="006D01A4" w:rsidRDefault="008A313C" w:rsidP="006D01A4">
      <w:pPr>
        <w:spacing w:line="360" w:lineRule="auto"/>
        <w:jc w:val="center"/>
        <w:rPr>
          <w:rFonts w:ascii="Times New Roman" w:hAnsi="Times New Roman" w:cs="Times New Roman"/>
        </w:rPr>
      </w:pPr>
      <w:r>
        <w:rPr>
          <w:rFonts w:ascii="Times New Roman" w:hAnsi="Times New Roman" w:cs="Times New Roman"/>
        </w:rPr>
        <w:lastRenderedPageBreak/>
        <w:t>KATA PENGANTAR</w:t>
      </w:r>
    </w:p>
    <w:p w:rsidR="008A313C" w:rsidRDefault="008A313C" w:rsidP="00BC064F">
      <w:pPr>
        <w:spacing w:line="360" w:lineRule="auto"/>
        <w:jc w:val="both"/>
        <w:rPr>
          <w:rFonts w:ascii="Times New Roman" w:hAnsi="Times New Roman" w:cs="Times New Roman"/>
        </w:rPr>
      </w:pPr>
    </w:p>
    <w:p w:rsidR="00BC064F" w:rsidRDefault="00BC064F" w:rsidP="00BC064F">
      <w:pPr>
        <w:spacing w:line="360" w:lineRule="auto"/>
        <w:jc w:val="both"/>
        <w:rPr>
          <w:rFonts w:ascii="Times New Roman" w:hAnsi="Times New Roman" w:cs="Times New Roman"/>
        </w:rPr>
      </w:pPr>
    </w:p>
    <w:p w:rsidR="00BC064F" w:rsidRPr="00BC064F" w:rsidRDefault="00BC064F" w:rsidP="00BC064F">
      <w:pPr>
        <w:spacing w:line="360" w:lineRule="auto"/>
        <w:jc w:val="both"/>
        <w:rPr>
          <w:rFonts w:ascii="Times New Roman" w:hAnsi="Times New Roman" w:cs="Times New Roman"/>
        </w:rPr>
      </w:pPr>
    </w:p>
    <w:p w:rsidR="00BC064F" w:rsidRPr="00BC064F" w:rsidRDefault="00BC064F" w:rsidP="00BC064F">
      <w:pPr>
        <w:pStyle w:val="NormalWeb"/>
        <w:shd w:val="clear" w:color="auto" w:fill="FFFFFF"/>
        <w:spacing w:after="150" w:afterAutospacing="0" w:line="360" w:lineRule="auto"/>
        <w:jc w:val="both"/>
        <w:rPr>
          <w:iCs/>
          <w:color w:val="000000" w:themeColor="text1"/>
        </w:rPr>
      </w:pPr>
      <w:r w:rsidRPr="00BC064F">
        <w:rPr>
          <w:iCs/>
          <w:color w:val="000000" w:themeColor="text1"/>
        </w:rPr>
        <w:t>Puji syukur alhamdulillah kami panjatkan ke hadirat Tuhan Yang Maha Esa, karena telah melimpahkan rahmat-Nya berupa kesempatan dan pengetahuan sehingga makalah ini bisa selesai pada waktunya.</w:t>
      </w:r>
      <w:r>
        <w:rPr>
          <w:iCs/>
          <w:color w:val="000000" w:themeColor="text1"/>
        </w:rPr>
        <w:t xml:space="preserve"> </w:t>
      </w:r>
      <w:r w:rsidRPr="00BC064F">
        <w:rPr>
          <w:iCs/>
          <w:color w:val="000000" w:themeColor="text1"/>
        </w:rPr>
        <w:t>Terima kasih juga kami ucapkan kepada teman-teman yang telah berkontribusi dengan memberikan ide-idenya sehingga makalah ini bisa disusun dengan baik dan rapi.</w:t>
      </w:r>
      <w:r>
        <w:rPr>
          <w:iCs/>
          <w:color w:val="000000" w:themeColor="text1"/>
        </w:rPr>
        <w:t xml:space="preserve"> </w:t>
      </w:r>
      <w:r w:rsidRPr="00BC064F">
        <w:rPr>
          <w:iCs/>
          <w:color w:val="000000" w:themeColor="text1"/>
        </w:rPr>
        <w:t>Kami berharap semoga makalah ini bisa menambah pengetahuan para pembaca. Namun terlepas dari itu, kami memahami bahwa makalah ini masih jauh dari kata sempurna, sehingga kami sangat mengharapkan kritik serta saran yang bersifat membangun demi terciptanya makalah selanjutnya yang lebih baik lagi.</w:t>
      </w:r>
    </w:p>
    <w:p w:rsidR="00BC064F" w:rsidRDefault="00BC064F" w:rsidP="006D01A4">
      <w:pPr>
        <w:spacing w:line="360" w:lineRule="auto"/>
        <w:jc w:val="center"/>
        <w:rPr>
          <w:rFonts w:ascii="Times New Roman" w:hAnsi="Times New Roman" w:cs="Times New Roman"/>
        </w:rPr>
      </w:pPr>
    </w:p>
    <w:p w:rsidR="008A313C" w:rsidRDefault="008A313C" w:rsidP="006D01A4">
      <w:pPr>
        <w:spacing w:line="360" w:lineRule="auto"/>
        <w:jc w:val="center"/>
        <w:rPr>
          <w:rFonts w:ascii="Times New Roman" w:hAnsi="Times New Roman" w:cs="Times New Roman"/>
        </w:rPr>
      </w:pPr>
    </w:p>
    <w:p w:rsidR="00FA1B59" w:rsidRDefault="00FA1B59" w:rsidP="006D01A4">
      <w:pPr>
        <w:spacing w:line="360" w:lineRule="auto"/>
        <w:jc w:val="center"/>
        <w:rPr>
          <w:rFonts w:ascii="Times New Roman" w:hAnsi="Times New Roman" w:cs="Times New Roman"/>
        </w:rPr>
      </w:pPr>
    </w:p>
    <w:p w:rsidR="00FA1B59" w:rsidRDefault="00FA1B59" w:rsidP="00FA1B59">
      <w:pPr>
        <w:spacing w:line="36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Surabaya, Agustus 2019</w:t>
      </w: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BC064F" w:rsidP="006D01A4">
      <w:pPr>
        <w:spacing w:line="360" w:lineRule="auto"/>
        <w:jc w:val="center"/>
        <w:rPr>
          <w:rFonts w:ascii="Times New Roman" w:hAnsi="Times New Roman" w:cs="Times New Roman"/>
        </w:rPr>
      </w:pPr>
    </w:p>
    <w:p w:rsidR="00BC064F" w:rsidRDefault="00FA1B59" w:rsidP="006D01A4">
      <w:pPr>
        <w:spacing w:line="360" w:lineRule="auto"/>
        <w:jc w:val="center"/>
        <w:rPr>
          <w:rFonts w:ascii="Times New Roman" w:hAnsi="Times New Roman" w:cs="Times New Roman"/>
        </w:rPr>
      </w:pPr>
      <w:r>
        <w:rPr>
          <w:rFonts w:ascii="Times New Roman" w:hAnsi="Times New Roman" w:cs="Times New Roman"/>
        </w:rPr>
        <w:t>BAB 1</w:t>
      </w:r>
    </w:p>
    <w:p w:rsidR="002117A5" w:rsidRDefault="002117A5" w:rsidP="006D01A4">
      <w:pPr>
        <w:spacing w:line="360" w:lineRule="auto"/>
        <w:jc w:val="center"/>
        <w:rPr>
          <w:rFonts w:ascii="Times New Roman" w:hAnsi="Times New Roman" w:cs="Times New Roman"/>
        </w:rPr>
      </w:pPr>
      <w:r>
        <w:rPr>
          <w:rFonts w:ascii="Times New Roman" w:hAnsi="Times New Roman" w:cs="Times New Roman"/>
        </w:rPr>
        <w:t>PENDAHULUAN</w:t>
      </w:r>
    </w:p>
    <w:p w:rsidR="002117A5" w:rsidRDefault="002117A5" w:rsidP="006D01A4">
      <w:pPr>
        <w:spacing w:line="360" w:lineRule="auto"/>
        <w:jc w:val="center"/>
        <w:rPr>
          <w:rFonts w:ascii="Times New Roman" w:hAnsi="Times New Roman" w:cs="Times New Roman"/>
        </w:rPr>
      </w:pPr>
    </w:p>
    <w:p w:rsidR="002117A5" w:rsidRDefault="002117A5" w:rsidP="002117A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LATAR BELAKANG</w:t>
      </w:r>
    </w:p>
    <w:p w:rsidR="002117A5" w:rsidRPr="002117A5" w:rsidRDefault="002117A5" w:rsidP="002117A5">
      <w:pPr>
        <w:pStyle w:val="ListParagraph"/>
        <w:shd w:val="clear" w:color="auto" w:fill="FFFFFF"/>
        <w:spacing w:line="396" w:lineRule="atLeast"/>
        <w:jc w:val="both"/>
        <w:rPr>
          <w:rFonts w:ascii="Times New Roman" w:eastAsia="Times New Roman" w:hAnsi="Times New Roman" w:cs="Times New Roman"/>
          <w:color w:val="000000"/>
          <w:sz w:val="26"/>
          <w:szCs w:val="26"/>
        </w:rPr>
      </w:pPr>
      <w:r w:rsidRPr="002117A5">
        <w:rPr>
          <w:rFonts w:ascii="Times New Roman" w:eastAsia="Times New Roman" w:hAnsi="Times New Roman" w:cs="Times New Roman"/>
          <w:color w:val="000000"/>
          <w:sz w:val="26"/>
          <w:szCs w:val="26"/>
        </w:rPr>
        <w:t>Secara umum, filsafat biasanya di pahami dari dua sisi, yaitu sebagai disiplin ilmu dan sebagai landasan filosofis bagi proses keilmuan. Sebagai sebuah disiplin ilmu, filsafat ilmu merupakan cabang dari ilmu filsafat yang membicarakan okyek khusus  yaitu ilmu pengetahuan dan sudah memiliki sifat dan karakter hamper sama dengan filsafat pada umumnya. Sementara sebagai landasan filosofis bagi</w:t>
      </w:r>
      <w:r>
        <w:rPr>
          <w:rFonts w:ascii="Times New Roman" w:eastAsia="Times New Roman" w:hAnsi="Times New Roman" w:cs="Times New Roman"/>
          <w:color w:val="000000"/>
          <w:sz w:val="26"/>
          <w:szCs w:val="26"/>
        </w:rPr>
        <w:t xml:space="preserve"> </w:t>
      </w:r>
      <w:r w:rsidRPr="002117A5">
        <w:rPr>
          <w:rFonts w:ascii="Times New Roman" w:eastAsia="Times New Roman" w:hAnsi="Times New Roman" w:cs="Times New Roman"/>
          <w:color w:val="000000"/>
          <w:sz w:val="26"/>
          <w:szCs w:val="26"/>
        </w:rPr>
        <w:t>proses keilmuan dan merupakan krangka dasar dari proses keilmuan itu sendiri. Artinya filsafat itu mecakup makna yang mengarahkan kepada penelaahan secara ilmiah sebagai smber pengetahuan dan ilmu.</w:t>
      </w:r>
      <w:r>
        <w:rPr>
          <w:rFonts w:ascii="Times New Roman" w:eastAsia="Times New Roman" w:hAnsi="Times New Roman" w:cs="Times New Roman"/>
          <w:color w:val="000000"/>
          <w:sz w:val="26"/>
          <w:szCs w:val="26"/>
        </w:rPr>
        <w:t xml:space="preserve"> </w:t>
      </w:r>
      <w:r w:rsidRPr="002117A5">
        <w:rPr>
          <w:rFonts w:ascii="Times New Roman" w:eastAsia="Times New Roman" w:hAnsi="Times New Roman" w:cs="Times New Roman"/>
          <w:color w:val="000000"/>
          <w:sz w:val="26"/>
          <w:szCs w:val="26"/>
        </w:rPr>
        <w:t>Perkembangan ilmu pengetahuan hingga seperti sekarang ini tidaklah berlangsung secara mendadak, melainkan melalui proses bertahap, dan evolutif. Karenanya, untuk memahami sejarah perkembangan ilmu pengetahuan harus melakukan pembagian atau klasifikasi secara periodik.</w:t>
      </w:r>
      <w:r>
        <w:rPr>
          <w:rFonts w:ascii="Times New Roman" w:eastAsia="Times New Roman" w:hAnsi="Times New Roman" w:cs="Times New Roman"/>
          <w:color w:val="000000"/>
          <w:sz w:val="26"/>
          <w:szCs w:val="26"/>
        </w:rPr>
        <w:t xml:space="preserve"> </w:t>
      </w:r>
      <w:r w:rsidRPr="002117A5">
        <w:rPr>
          <w:rFonts w:ascii="Times New Roman" w:eastAsia="Times New Roman" w:hAnsi="Times New Roman" w:cs="Times New Roman"/>
          <w:color w:val="000000"/>
          <w:sz w:val="26"/>
          <w:szCs w:val="26"/>
        </w:rPr>
        <w:t>Setiap periode sejarah pekembangan ilmu pengetahuan menampilkan ciri khas tertentu. Perkembangan pemikiran secara teoritis senantiasa mengacu kepada peradaban Yunani. Kelahiran suatu ilmu tidak dapat dipisahkan dari peranan filsafat, sebaliknya perkembangan ilmu memperkuat keberadaan filsafat. Ditinjau dari segi historis, hubungan antara filsafat dan ilmu pengetahuan mengalami perkembangan yang sangat menyolok.Pada permulaan sejarah filsafat di Yunani, “philosophia” meliputi hampir seluruh pemikiran teoritis. Tetapi dalam perkembangan ilmu pengetahuan di kemudian hari, ternyata juga kita lihat adanya kecenderungan yang lain.</w:t>
      </w:r>
    </w:p>
    <w:p w:rsidR="002117A5" w:rsidRDefault="002117A5" w:rsidP="002117A5">
      <w:pPr>
        <w:pStyle w:val="ListParagraph"/>
        <w:spacing w:line="360" w:lineRule="auto"/>
        <w:jc w:val="both"/>
        <w:rPr>
          <w:rFonts w:ascii="Times New Roman" w:hAnsi="Times New Roman" w:cs="Times New Roman"/>
        </w:rPr>
      </w:pPr>
    </w:p>
    <w:p w:rsidR="00CC0ED1" w:rsidRDefault="00CC0ED1" w:rsidP="002117A5">
      <w:pPr>
        <w:pStyle w:val="ListParagraph"/>
        <w:spacing w:line="360" w:lineRule="auto"/>
        <w:jc w:val="both"/>
        <w:rPr>
          <w:rFonts w:ascii="Times New Roman" w:hAnsi="Times New Roman" w:cs="Times New Roman"/>
        </w:rPr>
      </w:pPr>
    </w:p>
    <w:p w:rsidR="00CC0ED1" w:rsidRDefault="00CC0ED1" w:rsidP="002117A5">
      <w:pPr>
        <w:pStyle w:val="ListParagraph"/>
        <w:spacing w:line="360" w:lineRule="auto"/>
        <w:jc w:val="both"/>
        <w:rPr>
          <w:rFonts w:ascii="Times New Roman" w:hAnsi="Times New Roman" w:cs="Times New Roman"/>
        </w:rPr>
      </w:pPr>
    </w:p>
    <w:p w:rsidR="00CC0ED1" w:rsidRDefault="00CC0ED1" w:rsidP="002117A5">
      <w:pPr>
        <w:pStyle w:val="ListParagraph"/>
        <w:spacing w:line="360" w:lineRule="auto"/>
        <w:jc w:val="both"/>
        <w:rPr>
          <w:rFonts w:ascii="Times New Roman" w:hAnsi="Times New Roman" w:cs="Times New Roman"/>
        </w:rPr>
      </w:pPr>
    </w:p>
    <w:p w:rsidR="00CC0ED1" w:rsidRDefault="00CC0ED1" w:rsidP="002117A5">
      <w:pPr>
        <w:pStyle w:val="ListParagraph"/>
        <w:spacing w:line="360" w:lineRule="auto"/>
        <w:jc w:val="both"/>
        <w:rPr>
          <w:rFonts w:ascii="Times New Roman" w:hAnsi="Times New Roman" w:cs="Times New Roman"/>
        </w:rPr>
      </w:pPr>
    </w:p>
    <w:p w:rsidR="00CC0ED1" w:rsidRDefault="00CC0ED1" w:rsidP="002117A5">
      <w:pPr>
        <w:pStyle w:val="ListParagraph"/>
        <w:spacing w:line="360" w:lineRule="auto"/>
        <w:jc w:val="both"/>
        <w:rPr>
          <w:rFonts w:ascii="Times New Roman" w:hAnsi="Times New Roman" w:cs="Times New Roman"/>
        </w:rPr>
      </w:pPr>
    </w:p>
    <w:p w:rsidR="002117A5" w:rsidRDefault="002117A5" w:rsidP="002117A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lastRenderedPageBreak/>
        <w:t>RUMUSAN MASAL</w:t>
      </w:r>
      <w:r w:rsidR="00CC0ED1">
        <w:rPr>
          <w:rFonts w:ascii="Times New Roman" w:hAnsi="Times New Roman" w:cs="Times New Roman"/>
        </w:rPr>
        <w:t xml:space="preserve"> </w:t>
      </w:r>
      <w:r>
        <w:rPr>
          <w:rFonts w:ascii="Times New Roman" w:hAnsi="Times New Roman" w:cs="Times New Roman"/>
        </w:rPr>
        <w:t>AH</w:t>
      </w:r>
    </w:p>
    <w:p w:rsidR="002117A5" w:rsidRDefault="002117A5" w:rsidP="002117A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Apa Pengertian</w:t>
      </w:r>
      <w:r w:rsidR="003265AC">
        <w:rPr>
          <w:rFonts w:ascii="Times New Roman" w:hAnsi="Times New Roman" w:cs="Times New Roman"/>
        </w:rPr>
        <w:t xml:space="preserve"> dari Filsafat</w:t>
      </w:r>
    </w:p>
    <w:p w:rsidR="003265AC" w:rsidRDefault="00DC2756" w:rsidP="002117A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Bagaimana Sejarah</w:t>
      </w:r>
      <w:r w:rsidR="00902FE8">
        <w:rPr>
          <w:rFonts w:ascii="Times New Roman" w:hAnsi="Times New Roman" w:cs="Times New Roman"/>
        </w:rPr>
        <w:t xml:space="preserve"> - Sejarah</w:t>
      </w:r>
      <w:r>
        <w:rPr>
          <w:rFonts w:ascii="Times New Roman" w:hAnsi="Times New Roman" w:cs="Times New Roman"/>
        </w:rPr>
        <w:t xml:space="preserve"> </w:t>
      </w:r>
      <w:r w:rsidR="00902FE8">
        <w:rPr>
          <w:rFonts w:ascii="Times New Roman" w:hAnsi="Times New Roman" w:cs="Times New Roman"/>
        </w:rPr>
        <w:t>F</w:t>
      </w:r>
      <w:r>
        <w:rPr>
          <w:rFonts w:ascii="Times New Roman" w:hAnsi="Times New Roman" w:cs="Times New Roman"/>
        </w:rPr>
        <w:t>ilsafat</w:t>
      </w:r>
    </w:p>
    <w:p w:rsidR="00DC2756" w:rsidRDefault="00DC2756" w:rsidP="002117A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Bagaimana Perkembangan Pemikiran Dalam Filsafat</w:t>
      </w:r>
    </w:p>
    <w:p w:rsidR="00DC2756" w:rsidRDefault="00DC2756" w:rsidP="002117A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Bagaimana Penjelasan tentang Renaisans</w:t>
      </w:r>
    </w:p>
    <w:p w:rsidR="00DC2756" w:rsidRDefault="00DC2756" w:rsidP="002117A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Bagaimana Sejarah Lahirnya Ilmu Pengetahuan</w:t>
      </w:r>
    </w:p>
    <w:p w:rsidR="00DC2756" w:rsidRDefault="00DC2756" w:rsidP="00DC2756">
      <w:pPr>
        <w:pStyle w:val="ListParagraph"/>
        <w:spacing w:line="360" w:lineRule="auto"/>
        <w:ind w:left="1080"/>
        <w:jc w:val="both"/>
        <w:rPr>
          <w:rFonts w:ascii="Times New Roman" w:hAnsi="Times New Roman" w:cs="Times New Roman"/>
        </w:rPr>
      </w:pPr>
    </w:p>
    <w:p w:rsidR="002117A5" w:rsidRDefault="002117A5" w:rsidP="002117A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TUJUAN MAKALAH</w:t>
      </w:r>
    </w:p>
    <w:p w:rsidR="00DC2756" w:rsidRDefault="00902FE8" w:rsidP="00CC0ED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Menjelaskan Pengertian Filsafat</w:t>
      </w:r>
    </w:p>
    <w:p w:rsidR="00902FE8" w:rsidRDefault="00902FE8" w:rsidP="00CC0ED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Menjelaskan Sejarah – Sejarah Filsafat</w:t>
      </w:r>
    </w:p>
    <w:p w:rsidR="00902FE8" w:rsidRDefault="00902FE8" w:rsidP="00CC0ED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Menjelaskan </w:t>
      </w:r>
      <w:r w:rsidR="00B06D8E">
        <w:rPr>
          <w:rFonts w:ascii="Times New Roman" w:hAnsi="Times New Roman" w:cs="Times New Roman"/>
        </w:rPr>
        <w:t xml:space="preserve">Perkembangan Pemikiran </w:t>
      </w:r>
      <w:r w:rsidR="00CC0ED1">
        <w:rPr>
          <w:rFonts w:ascii="Times New Roman" w:hAnsi="Times New Roman" w:cs="Times New Roman"/>
        </w:rPr>
        <w:t>Dalam Filsafat</w:t>
      </w:r>
    </w:p>
    <w:p w:rsidR="00CC0ED1" w:rsidRDefault="00CC0ED1" w:rsidP="00CC0ED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Menjelaskan Tetang Renaisans</w:t>
      </w:r>
    </w:p>
    <w:p w:rsidR="00CC0ED1" w:rsidRDefault="00CC0ED1" w:rsidP="00CC0ED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Menjelaskan Sejarah Lahirnya Ilmu Pengetahuan</w:t>
      </w:r>
    </w:p>
    <w:p w:rsidR="00CC0ED1" w:rsidRDefault="00CC0ED1" w:rsidP="00CC0ED1">
      <w:pPr>
        <w:pStyle w:val="ListParagraph"/>
        <w:spacing w:line="360" w:lineRule="auto"/>
        <w:ind w:left="1080"/>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both"/>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r>
        <w:rPr>
          <w:rFonts w:ascii="Times New Roman" w:hAnsi="Times New Roman" w:cs="Times New Roman"/>
        </w:rPr>
        <w:lastRenderedPageBreak/>
        <w:t>BAB 2</w:t>
      </w:r>
    </w:p>
    <w:p w:rsidR="002117A5" w:rsidRDefault="002117A5" w:rsidP="002117A5">
      <w:pPr>
        <w:spacing w:line="360" w:lineRule="auto"/>
        <w:jc w:val="center"/>
        <w:rPr>
          <w:rFonts w:ascii="Times New Roman" w:hAnsi="Times New Roman" w:cs="Times New Roman"/>
        </w:rPr>
      </w:pPr>
      <w:r>
        <w:rPr>
          <w:rFonts w:ascii="Times New Roman" w:hAnsi="Times New Roman" w:cs="Times New Roman"/>
        </w:rPr>
        <w:t>PEMBAHASAN</w:t>
      </w:r>
    </w:p>
    <w:p w:rsidR="002117A5" w:rsidRDefault="002117A5" w:rsidP="002117A5">
      <w:pPr>
        <w:spacing w:line="360" w:lineRule="auto"/>
        <w:jc w:val="center"/>
        <w:rPr>
          <w:rFonts w:ascii="Times New Roman" w:hAnsi="Times New Roman" w:cs="Times New Roman"/>
        </w:rPr>
      </w:pPr>
    </w:p>
    <w:p w:rsidR="00CC0ED1" w:rsidRDefault="00CC0ED1" w:rsidP="00CC0ED1">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Pengertian Filsafat</w:t>
      </w:r>
    </w:p>
    <w:p w:rsidR="004D39D0" w:rsidRPr="00BE7BEF" w:rsidRDefault="004D39D0" w:rsidP="00BE7BEF">
      <w:pPr>
        <w:pStyle w:val="ListParagraph"/>
        <w:spacing w:line="360" w:lineRule="auto"/>
        <w:jc w:val="both"/>
        <w:rPr>
          <w:rFonts w:ascii="Times New Roman" w:hAnsi="Times New Roman" w:cs="Times New Roman"/>
        </w:rPr>
      </w:pPr>
      <w:r w:rsidRPr="004D39D0">
        <w:rPr>
          <w:rFonts w:ascii="Times New Roman" w:hAnsi="Times New Roman" w:cs="Times New Roman"/>
        </w:rPr>
        <w:t>Filsafat berasal dari bahasa yunani, yang berarti cinta akan hikmat atau cinta akan penetahuan.</w:t>
      </w:r>
      <w:r>
        <w:rPr>
          <w:rFonts w:ascii="Times New Roman" w:hAnsi="Times New Roman" w:cs="Times New Roman"/>
        </w:rPr>
        <w:t xml:space="preserve"> </w:t>
      </w:r>
      <w:r w:rsidRPr="004D39D0">
        <w:rPr>
          <w:rFonts w:ascii="Times New Roman" w:hAnsi="Times New Roman" w:cs="Times New Roman"/>
        </w:rPr>
        <w:t>Pengertian filsafat dibedakan menjadi 2, yaitu secara etimologi dan terminologi.</w:t>
      </w:r>
      <w:r>
        <w:rPr>
          <w:rFonts w:ascii="Times New Roman" w:hAnsi="Times New Roman" w:cs="Times New Roman"/>
        </w:rPr>
        <w:t xml:space="preserve"> </w:t>
      </w:r>
      <w:r w:rsidRPr="004D39D0">
        <w:rPr>
          <w:rFonts w:ascii="Times New Roman" w:hAnsi="Times New Roman" w:cs="Times New Roman"/>
        </w:rPr>
        <w:t>Secara etimologi dalam bahasa arab yang dikenal dengan nama falsafah, dalam bahasa inggris dikenal dengan nama philosophy, dan dari bahasa yunani yaitu philosophia. Kata philosophia terdiri dari kata philein yaitu cinta dan sophia yaitu kebijaksanaan. Jadi arti dari filsafat menurut etimologi itu cinta kebijaksanaan dalam yang sedalam-dalamnya.</w:t>
      </w:r>
      <w:r>
        <w:rPr>
          <w:rFonts w:ascii="Times New Roman" w:hAnsi="Times New Roman" w:cs="Times New Roman"/>
        </w:rPr>
        <w:t xml:space="preserve"> </w:t>
      </w:r>
      <w:r w:rsidRPr="004D39D0">
        <w:rPr>
          <w:rFonts w:ascii="Times New Roman" w:hAnsi="Times New Roman" w:cs="Times New Roman"/>
        </w:rPr>
        <w:t>Pengertian secara terminologi ini yaitu pengertian dari beberapa ahli filsafat yang ada batasan-batasan dalam definisinya. Yang pertama disini dari Plato</w:t>
      </w:r>
      <w:r w:rsidR="00BE7BEF">
        <w:rPr>
          <w:rFonts w:ascii="Times New Roman" w:hAnsi="Times New Roman" w:cs="Times New Roman"/>
        </w:rPr>
        <w:t xml:space="preserve"> </w:t>
      </w:r>
      <w:r w:rsidRPr="004D39D0">
        <w:rPr>
          <w:rFonts w:ascii="Times New Roman" w:hAnsi="Times New Roman" w:cs="Times New Roman"/>
        </w:rPr>
        <w:t>(428-328SM)</w:t>
      </w:r>
      <w:r w:rsidR="00BE7BEF">
        <w:rPr>
          <w:rFonts w:ascii="Times New Roman" w:hAnsi="Times New Roman" w:cs="Times New Roman"/>
        </w:rPr>
        <w:t xml:space="preserve"> </w:t>
      </w:r>
      <w:r w:rsidRPr="004D39D0">
        <w:rPr>
          <w:rFonts w:ascii="Times New Roman" w:hAnsi="Times New Roman" w:cs="Times New Roman"/>
        </w:rPr>
        <w:t>mengemukakan bahwa filsafat adalah pengetahuan yang mencoba untuk mencapai kebenaran asli. Aristoteles(384-322SM) berpendapat bahwa filsafat adalah ilmu yang meliputi kebenaran, didalamnya ada metafisika, logika, retorika, etika, ekonomi, politik, dan estetika.</w:t>
      </w:r>
      <w:r w:rsidRPr="004D39D0">
        <w:rPr>
          <w:rFonts w:ascii="Times New Roman" w:eastAsiaTheme="minorEastAsia" w:hAnsi="Times New Roman" w:cs="Times New Roman"/>
          <w:color w:val="FFFFFF" w:themeColor="light1"/>
          <w:kern w:val="24"/>
        </w:rPr>
        <w:t xml:space="preserve"> </w:t>
      </w:r>
      <w:r w:rsidRPr="004D39D0">
        <w:rPr>
          <w:rFonts w:ascii="Times New Roman" w:hAnsi="Times New Roman" w:cs="Times New Roman"/>
        </w:rPr>
        <w:t>Rene Descartes(1596-1650) berpendapat filsafat adalah pengetahuan dimana tuhan, alam, dan manusia menjadi yang utama. Immanuel Kant</w:t>
      </w:r>
      <w:r w:rsidR="00BE7BEF">
        <w:rPr>
          <w:rFonts w:ascii="Times New Roman" w:hAnsi="Times New Roman" w:cs="Times New Roman"/>
        </w:rPr>
        <w:t xml:space="preserve"> </w:t>
      </w:r>
      <w:r w:rsidRPr="004D39D0">
        <w:rPr>
          <w:rFonts w:ascii="Times New Roman" w:hAnsi="Times New Roman" w:cs="Times New Roman"/>
        </w:rPr>
        <w:t xml:space="preserve">(1742-1804) berpendapat filsafat adalah pengetahuan yang menjawab persoalan apa yang dapat kita ketahui. Dan menurut titus dibedakan menjadi dua, yaitu srti secara sempit dan secara luas. Secara semit filsafat adalah Ilmu yang berhubungan dengan metode logis analisis logika </w:t>
      </w:r>
      <w:r w:rsidRPr="00BE7BEF">
        <w:rPr>
          <w:rFonts w:ascii="Times New Roman" w:hAnsi="Times New Roman" w:cs="Times New Roman"/>
        </w:rPr>
        <w:t>bahasa dan makna-makna. Dan secara luas filsafat adalah Filsafat mencoba mengitegrasikan pengetahuan manusia dari pengalamyang berbeda dan menjadikan satu pandangan  yang komprehensif tentang alam semesta, hidup, dan makna hidup.</w:t>
      </w:r>
    </w:p>
    <w:p w:rsidR="004D39D0" w:rsidRPr="00BE7BEF" w:rsidRDefault="004D39D0" w:rsidP="00BE7BEF">
      <w:pPr>
        <w:pStyle w:val="ListParagraph"/>
        <w:spacing w:line="360" w:lineRule="auto"/>
        <w:jc w:val="both"/>
        <w:rPr>
          <w:rFonts w:ascii="Times New Roman" w:hAnsi="Times New Roman" w:cs="Times New Roman"/>
        </w:rPr>
      </w:pPr>
    </w:p>
    <w:p w:rsidR="0009344B" w:rsidRPr="00BE7BEF" w:rsidRDefault="0009344B" w:rsidP="00BE7BEF">
      <w:pPr>
        <w:pStyle w:val="ListParagraph"/>
        <w:numPr>
          <w:ilvl w:val="0"/>
          <w:numId w:val="4"/>
        </w:numPr>
        <w:spacing w:line="360" w:lineRule="auto"/>
        <w:jc w:val="both"/>
        <w:rPr>
          <w:rFonts w:ascii="Times New Roman" w:hAnsi="Times New Roman" w:cs="Times New Roman"/>
        </w:rPr>
      </w:pPr>
      <w:r w:rsidRPr="00BE7BEF">
        <w:rPr>
          <w:rFonts w:ascii="Times New Roman" w:hAnsi="Times New Roman" w:cs="Times New Roman"/>
        </w:rPr>
        <w:t>Sejarah Filsafat</w:t>
      </w:r>
    </w:p>
    <w:p w:rsidR="00BE7BEF" w:rsidRPr="00DF3571" w:rsidRDefault="00E81000" w:rsidP="00DF3571">
      <w:pPr>
        <w:pStyle w:val="ListParagraph"/>
        <w:spacing w:line="360" w:lineRule="auto"/>
        <w:jc w:val="both"/>
        <w:rPr>
          <w:rFonts w:ascii="Times New Roman" w:hAnsi="Times New Roman" w:cs="Times New Roman"/>
        </w:rPr>
      </w:pPr>
      <w:r>
        <w:rPr>
          <w:rFonts w:ascii="Times New Roman" w:hAnsi="Times New Roman" w:cs="Times New Roman"/>
        </w:rPr>
        <w:t>Dalam sejarah filsafat biasa dibedakan menjadi 3 area besar, yakni (i) Filsafat India, (ii) Filsafat Filsafat India, dan (iii) Filsafat Barat. Pertama</w:t>
      </w:r>
      <w:r w:rsidR="00F21142">
        <w:rPr>
          <w:rFonts w:ascii="Times New Roman" w:hAnsi="Times New Roman" w:cs="Times New Roman"/>
        </w:rPr>
        <w:t xml:space="preserve">. </w:t>
      </w:r>
      <w:r>
        <w:rPr>
          <w:rFonts w:ascii="Times New Roman" w:hAnsi="Times New Roman" w:cs="Times New Roman"/>
        </w:rPr>
        <w:t>Filsafat India</w:t>
      </w:r>
      <w:r w:rsidR="00F21142">
        <w:rPr>
          <w:rFonts w:ascii="Times New Roman" w:hAnsi="Times New Roman" w:cs="Times New Roman"/>
        </w:rPr>
        <w:t xml:space="preserve">, </w:t>
      </w:r>
      <w:r>
        <w:rPr>
          <w:rFonts w:ascii="Times New Roman" w:hAnsi="Times New Roman" w:cs="Times New Roman"/>
        </w:rPr>
        <w:t>Cara berpikir India diuraikan dengan baik oleh Filsuf dan sastrawan Rabindranath Tagore (1816-1941). Menurut Tagore filsafat India berpangkal pada keyakinan bahwa terdapat kesatuan fundamental antara manusia dan</w:t>
      </w:r>
      <w:r w:rsidR="00A94797">
        <w:rPr>
          <w:rFonts w:ascii="Times New Roman" w:hAnsi="Times New Roman" w:cs="Times New Roman"/>
        </w:rPr>
        <w:t xml:space="preserve"> a</w:t>
      </w:r>
      <w:r>
        <w:rPr>
          <w:rFonts w:ascii="Times New Roman" w:hAnsi="Times New Roman" w:cs="Times New Roman"/>
        </w:rPr>
        <w:t xml:space="preserve">lam, harmoni antara individu dan kosmos. </w:t>
      </w:r>
      <w:r w:rsidR="00F21142">
        <w:rPr>
          <w:rFonts w:ascii="Times New Roman" w:hAnsi="Times New Roman" w:cs="Times New Roman"/>
        </w:rPr>
        <w:t xml:space="preserve">Kedua, tema pokok dari filsafat dan kebudayaan Cina itu “perikemanusiaan”. Pemikiran Cina yang lebih </w:t>
      </w:r>
      <w:r w:rsidR="00F21142">
        <w:rPr>
          <w:rFonts w:ascii="Times New Roman" w:hAnsi="Times New Roman" w:cs="Times New Roman"/>
        </w:rPr>
        <w:lastRenderedPageBreak/>
        <w:t>antroposentris daripada filsafat India dan filsafat Barat. Filsafat Cina juga lebih pragmatis</w:t>
      </w:r>
      <w:r w:rsidR="00A94797">
        <w:rPr>
          <w:rFonts w:ascii="Times New Roman" w:hAnsi="Times New Roman" w:cs="Times New Roman"/>
        </w:rPr>
        <w:t>: selalu diajarkan bagaimana manusia harus bertindak supaya keseimbangan antara surga dan dunia dapat tercapai. Ketiga, filsafat Barat. Dalam Sejarah filsafat Barat dibedakan menjadi 4 periode yaitu (i) Zaman Kuno pada sekitar 600-400 SM, (ii) Zaman Patristik pada sekitar 400-1500 dan skolastik, (iii) Zaman Modern pada sekitar 1500-1800, dan (iv) Zaman sekarang setelah 1800</w:t>
      </w:r>
      <m:oMath>
        <m:r>
          <w:rPr>
            <w:rFonts w:ascii="Cambria Math" w:hAnsi="Cambria Math" w:cs="Times New Roman"/>
          </w:rPr>
          <m:t>±</m:t>
        </m:r>
      </m:oMath>
      <w:r w:rsidR="00A94797">
        <w:rPr>
          <w:rFonts w:ascii="Times New Roman" w:hAnsi="Times New Roman" w:cs="Times New Roman"/>
        </w:rPr>
        <w:t xml:space="preserve"> (Post Modernisme)</w:t>
      </w:r>
    </w:p>
    <w:p w:rsidR="00DF3571" w:rsidRPr="00DF3571" w:rsidRDefault="005B5CE7" w:rsidP="00DF3571">
      <w:pPr>
        <w:pStyle w:val="ListParagraph"/>
        <w:numPr>
          <w:ilvl w:val="0"/>
          <w:numId w:val="4"/>
        </w:numPr>
        <w:spacing w:line="360" w:lineRule="auto"/>
        <w:jc w:val="both"/>
        <w:rPr>
          <w:rFonts w:ascii="Times New Roman" w:hAnsi="Times New Roman" w:cs="Times New Roman"/>
        </w:rPr>
      </w:pPr>
      <w:r w:rsidRPr="00DF3571">
        <w:rPr>
          <w:rFonts w:ascii="Times New Roman" w:hAnsi="Times New Roman" w:cs="Times New Roman"/>
        </w:rPr>
        <w:t>Perkembangan Pemikiran Dalam Filsafat</w:t>
      </w:r>
    </w:p>
    <w:p w:rsidR="00DF3571" w:rsidRPr="00DF3571" w:rsidRDefault="00DF3571" w:rsidP="00DF3571">
      <w:pPr>
        <w:spacing w:line="360" w:lineRule="auto"/>
        <w:ind w:left="720"/>
        <w:jc w:val="both"/>
        <w:rPr>
          <w:rFonts w:ascii="Times New Roman" w:hAnsi="Times New Roman" w:cs="Times New Roman"/>
        </w:rPr>
      </w:pPr>
      <w:r w:rsidRPr="00DF3571">
        <w:rPr>
          <w:rFonts w:ascii="Times New Roman" w:hAnsi="Times New Roman" w:cs="Times New Roman"/>
        </w:rPr>
        <w:t xml:space="preserve">Pada dasarnya filsafat di mengerti cara berfikir yang radikal dan menyeluruh yaitu: cara berfikir mengupas sesuatu sedalam – dalamnya. Tidak ada satu hal pun yang bagaimanapun kecilnya terlupa dari pengamatan kefilsafatan. Filsafat menanyakan segala sesuatu dari kegiatan berfikir dari awal sampai akhir. Beberapa perkembangan ilmu filsafat di bagi beberapa zaman. </w:t>
      </w:r>
    </w:p>
    <w:p w:rsidR="00DF3571" w:rsidRDefault="00DF3571" w:rsidP="00DF3571">
      <w:pPr>
        <w:pStyle w:val="ListParagraph"/>
        <w:spacing w:after="200" w:line="360" w:lineRule="auto"/>
        <w:jc w:val="both"/>
        <w:rPr>
          <w:rFonts w:ascii="Times New Roman" w:hAnsi="Times New Roman" w:cs="Times New Roman"/>
        </w:rPr>
      </w:pPr>
    </w:p>
    <w:p w:rsidR="00DF3571" w:rsidRPr="00DF3571" w:rsidRDefault="00DF3571" w:rsidP="00DF3571">
      <w:pPr>
        <w:pStyle w:val="ListParagraph"/>
        <w:spacing w:after="200" w:line="360" w:lineRule="auto"/>
        <w:jc w:val="both"/>
        <w:rPr>
          <w:rFonts w:ascii="Times New Roman" w:hAnsi="Times New Roman" w:cs="Times New Roman"/>
        </w:rPr>
      </w:pPr>
      <w:r w:rsidRPr="00DF3571">
        <w:rPr>
          <w:rFonts w:ascii="Times New Roman" w:hAnsi="Times New Roman" w:cs="Times New Roman"/>
        </w:rPr>
        <w:t>ZAMAN PRA YUNANI KUNO</w:t>
      </w:r>
    </w:p>
    <w:p w:rsidR="00DF3571" w:rsidRPr="00DF3571" w:rsidRDefault="00DF3571" w:rsidP="00DF3571">
      <w:pPr>
        <w:spacing w:line="360" w:lineRule="auto"/>
        <w:ind w:left="360" w:firstLine="360"/>
        <w:jc w:val="both"/>
        <w:rPr>
          <w:rFonts w:ascii="Times New Roman" w:hAnsi="Times New Roman" w:cs="Times New Roman"/>
        </w:rPr>
      </w:pPr>
      <w:r w:rsidRPr="00DF3571">
        <w:rPr>
          <w:rFonts w:ascii="Times New Roman" w:hAnsi="Times New Roman" w:cs="Times New Roman"/>
        </w:rPr>
        <w:t>Zaman pra yunani kuno disebut sebagai zaman batu. Yang berkisar antara 4jt  – 20rb tahun .</w:t>
      </w:r>
      <w:r>
        <w:rPr>
          <w:rFonts w:ascii="Times New Roman" w:hAnsi="Times New Roman" w:cs="Times New Roman"/>
        </w:rPr>
        <w:tab/>
      </w:r>
      <w:r w:rsidRPr="00DF3571">
        <w:rPr>
          <w:rFonts w:ascii="Times New Roman" w:hAnsi="Times New Roman" w:cs="Times New Roman"/>
        </w:rPr>
        <w:t xml:space="preserve">sebelum masehi sisa peradaban manusia yang ditemukan masa ini antara lain : </w:t>
      </w:r>
    </w:p>
    <w:p w:rsidR="00DF3571" w:rsidRPr="00DF3571" w:rsidRDefault="00DF3571" w:rsidP="00DF3571">
      <w:pPr>
        <w:pStyle w:val="ListParagraph"/>
        <w:numPr>
          <w:ilvl w:val="0"/>
          <w:numId w:val="16"/>
        </w:numPr>
        <w:spacing w:after="200" w:line="360" w:lineRule="auto"/>
        <w:jc w:val="both"/>
        <w:rPr>
          <w:rFonts w:ascii="Times New Roman" w:hAnsi="Times New Roman" w:cs="Times New Roman"/>
        </w:rPr>
      </w:pPr>
      <w:r w:rsidRPr="00DF3571">
        <w:rPr>
          <w:rFonts w:ascii="Times New Roman" w:hAnsi="Times New Roman" w:cs="Times New Roman"/>
        </w:rPr>
        <w:t>Alat – alat dari batu</w:t>
      </w:r>
    </w:p>
    <w:p w:rsidR="00DF3571" w:rsidRPr="00DF3571" w:rsidRDefault="00DF3571" w:rsidP="00DF3571">
      <w:pPr>
        <w:pStyle w:val="ListParagraph"/>
        <w:numPr>
          <w:ilvl w:val="0"/>
          <w:numId w:val="16"/>
        </w:numPr>
        <w:spacing w:after="200" w:line="360" w:lineRule="auto"/>
        <w:jc w:val="both"/>
        <w:rPr>
          <w:rFonts w:ascii="Times New Roman" w:hAnsi="Times New Roman" w:cs="Times New Roman"/>
        </w:rPr>
      </w:pPr>
      <w:r w:rsidRPr="00DF3571">
        <w:rPr>
          <w:rFonts w:ascii="Times New Roman" w:hAnsi="Times New Roman" w:cs="Times New Roman"/>
        </w:rPr>
        <w:t>Tulang belulang hewan</w:t>
      </w:r>
    </w:p>
    <w:p w:rsidR="00DF3571" w:rsidRPr="00DF3571" w:rsidRDefault="00DF3571" w:rsidP="00DF3571">
      <w:pPr>
        <w:pStyle w:val="ListParagraph"/>
        <w:numPr>
          <w:ilvl w:val="0"/>
          <w:numId w:val="16"/>
        </w:numPr>
        <w:spacing w:after="200" w:line="360" w:lineRule="auto"/>
        <w:jc w:val="both"/>
        <w:rPr>
          <w:rFonts w:ascii="Times New Roman" w:hAnsi="Times New Roman" w:cs="Times New Roman"/>
        </w:rPr>
      </w:pPr>
      <w:r w:rsidRPr="00DF3571">
        <w:rPr>
          <w:rFonts w:ascii="Times New Roman" w:hAnsi="Times New Roman" w:cs="Times New Roman"/>
        </w:rPr>
        <w:t>Sisa beberapa tanaman</w:t>
      </w:r>
    </w:p>
    <w:p w:rsidR="00DF3571" w:rsidRPr="00DF3571" w:rsidRDefault="00DF3571" w:rsidP="00DF3571">
      <w:pPr>
        <w:pStyle w:val="ListParagraph"/>
        <w:numPr>
          <w:ilvl w:val="0"/>
          <w:numId w:val="16"/>
        </w:numPr>
        <w:spacing w:after="200" w:line="360" w:lineRule="auto"/>
        <w:jc w:val="both"/>
        <w:rPr>
          <w:rFonts w:ascii="Times New Roman" w:hAnsi="Times New Roman" w:cs="Times New Roman"/>
        </w:rPr>
      </w:pPr>
      <w:r w:rsidRPr="00DF3571">
        <w:rPr>
          <w:rFonts w:ascii="Times New Roman" w:hAnsi="Times New Roman" w:cs="Times New Roman"/>
        </w:rPr>
        <w:t>Gambar di gua</w:t>
      </w:r>
    </w:p>
    <w:p w:rsidR="00DF3571" w:rsidRPr="00DF3571" w:rsidRDefault="00DF3571" w:rsidP="00DF3571">
      <w:pPr>
        <w:pStyle w:val="ListParagraph"/>
        <w:numPr>
          <w:ilvl w:val="0"/>
          <w:numId w:val="16"/>
        </w:numPr>
        <w:spacing w:after="200" w:line="360" w:lineRule="auto"/>
        <w:jc w:val="both"/>
        <w:rPr>
          <w:rFonts w:ascii="Times New Roman" w:hAnsi="Times New Roman" w:cs="Times New Roman"/>
        </w:rPr>
      </w:pPr>
      <w:r w:rsidRPr="00DF3571">
        <w:rPr>
          <w:rFonts w:ascii="Times New Roman" w:hAnsi="Times New Roman" w:cs="Times New Roman"/>
        </w:rPr>
        <w:t>Tempat penguburan</w:t>
      </w:r>
    </w:p>
    <w:p w:rsidR="00DF3571" w:rsidRPr="00DF3571" w:rsidRDefault="00DF3571" w:rsidP="00DF3571">
      <w:pPr>
        <w:pStyle w:val="ListParagraph"/>
        <w:numPr>
          <w:ilvl w:val="0"/>
          <w:numId w:val="16"/>
        </w:numPr>
        <w:spacing w:after="200" w:line="360" w:lineRule="auto"/>
        <w:jc w:val="both"/>
        <w:rPr>
          <w:rFonts w:ascii="Times New Roman" w:hAnsi="Times New Roman" w:cs="Times New Roman"/>
        </w:rPr>
      </w:pPr>
      <w:r w:rsidRPr="00DF3571">
        <w:rPr>
          <w:rFonts w:ascii="Times New Roman" w:hAnsi="Times New Roman" w:cs="Times New Roman"/>
        </w:rPr>
        <w:t>Tulang belulang manusia purba</w:t>
      </w:r>
    </w:p>
    <w:p w:rsidR="00DF3571" w:rsidRPr="00DF3571" w:rsidRDefault="00DF3571" w:rsidP="00DF3571">
      <w:pPr>
        <w:spacing w:line="360" w:lineRule="auto"/>
        <w:ind w:left="720"/>
        <w:jc w:val="both"/>
        <w:rPr>
          <w:rFonts w:ascii="Times New Roman" w:hAnsi="Times New Roman" w:cs="Times New Roman"/>
        </w:rPr>
      </w:pPr>
      <w:r w:rsidRPr="00DF3571">
        <w:rPr>
          <w:rFonts w:ascii="Times New Roman" w:hAnsi="Times New Roman" w:cs="Times New Roman"/>
        </w:rPr>
        <w:t>Antara abad ke-15 – 6 SM, manusia telah menemukan besi tembaga dan perak untuk peralatan. Pada abad ke-6 sebelum masehi di Yunani muncul lahirnya filsafat. Ada beberapa faktor seakan – akan mempersiapkan lahirnya filsafat di Yunani.</w:t>
      </w:r>
      <w:r>
        <w:rPr>
          <w:rFonts w:ascii="Times New Roman" w:hAnsi="Times New Roman" w:cs="Times New Roman"/>
        </w:rPr>
        <w:t xml:space="preserve"> </w:t>
      </w:r>
      <w:r w:rsidRPr="00DF3571">
        <w:rPr>
          <w:rFonts w:ascii="Times New Roman" w:hAnsi="Times New Roman" w:cs="Times New Roman"/>
        </w:rPr>
        <w:t>Menurut K.Bertens ada 3 faktor yaitu:</w:t>
      </w:r>
    </w:p>
    <w:p w:rsidR="00DF3571" w:rsidRPr="00DF3571" w:rsidRDefault="00DF3571" w:rsidP="00DF3571">
      <w:pPr>
        <w:pStyle w:val="ListParagraph"/>
        <w:numPr>
          <w:ilvl w:val="0"/>
          <w:numId w:val="13"/>
        </w:numPr>
        <w:spacing w:after="200" w:line="360" w:lineRule="auto"/>
        <w:jc w:val="both"/>
        <w:rPr>
          <w:rFonts w:ascii="Times New Roman" w:hAnsi="Times New Roman" w:cs="Times New Roman"/>
        </w:rPr>
      </w:pPr>
      <w:r w:rsidRPr="00DF3571">
        <w:rPr>
          <w:rFonts w:ascii="Times New Roman" w:hAnsi="Times New Roman" w:cs="Times New Roman"/>
        </w:rPr>
        <w:t xml:space="preserve">Pada bangsa Yunani, seperti juga pada bangsa – bangsa sekitarnya , terdapat suatu mitologi yang kaya serta luas. Mitologi ini dapat dianggap sebagai perintis yang mendahului filsafat. Pada bangsa Yunani mereka mengadakan beberapa usaha untuk menyusun mite – mite yang diceritakan oleh rakyat menjadi keseluruhan yang </w:t>
      </w:r>
      <w:r w:rsidRPr="00DF3571">
        <w:rPr>
          <w:rFonts w:ascii="Times New Roman" w:hAnsi="Times New Roman" w:cs="Times New Roman"/>
        </w:rPr>
        <w:lastRenderedPageBreak/>
        <w:t>sistematis. Dalam usaha itu tampaklah sifat rasional. Karena mencari keseluruhan yang  sistematis , mereka sudah menyatakan keinginan untuk mengerti hubungan mite – mite satu sama lain dan menyingkirkan mite yang tidak dapat dicocokkan dengan mite lain.</w:t>
      </w:r>
    </w:p>
    <w:p w:rsidR="00DF3571" w:rsidRPr="00DF3571" w:rsidRDefault="00DF3571" w:rsidP="00DF3571">
      <w:pPr>
        <w:pStyle w:val="ListParagraph"/>
        <w:numPr>
          <w:ilvl w:val="0"/>
          <w:numId w:val="13"/>
        </w:numPr>
        <w:spacing w:after="200" w:line="360" w:lineRule="auto"/>
        <w:jc w:val="both"/>
        <w:rPr>
          <w:rFonts w:ascii="Times New Roman" w:hAnsi="Times New Roman" w:cs="Times New Roman"/>
        </w:rPr>
      </w:pPr>
      <w:r w:rsidRPr="00DF3571">
        <w:rPr>
          <w:rFonts w:ascii="Times New Roman" w:hAnsi="Times New Roman" w:cs="Times New Roman"/>
        </w:rPr>
        <w:t>Kesusasteraan Yunani</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t>Kedua karya puisi Homeros yang masing – masing berjudul Ilias dan Odyssea mempunyai kedudukan istimewa dalam kesusasteraan Yunani. Syair – syair dalam karya tersebut lama sekali digunakan sebagai semacam buku pendidikan untuk rakyat Yunani.</w:t>
      </w:r>
    </w:p>
    <w:p w:rsidR="00DF3571" w:rsidRPr="00DF3571" w:rsidRDefault="00DF3571" w:rsidP="00DF3571">
      <w:pPr>
        <w:pStyle w:val="ListParagraph"/>
        <w:numPr>
          <w:ilvl w:val="0"/>
          <w:numId w:val="13"/>
        </w:numPr>
        <w:spacing w:after="200" w:line="360" w:lineRule="auto"/>
        <w:jc w:val="both"/>
        <w:rPr>
          <w:rFonts w:ascii="Times New Roman" w:hAnsi="Times New Roman" w:cs="Times New Roman"/>
        </w:rPr>
      </w:pPr>
      <w:r w:rsidRPr="00DF3571">
        <w:rPr>
          <w:rFonts w:ascii="Times New Roman" w:hAnsi="Times New Roman" w:cs="Times New Roman"/>
        </w:rPr>
        <w:t>Pengaruh ilmu pengetahuan yang pada waktu itu sudah terdapat di Timur Kuno</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t xml:space="preserve">Orang Yunani tentu berutang budi kepada bangs a- bangsa lain dala menerima beberapa unsur ilmu pengetahuan dari mereka. Demikianlah ilmu hitung dan ilmu ukur sebagian berasal dari Mesir dan Babylonia. Orang Yunani telah mengolah unsur – unsur cara yang tidak pernah disangka – sangka oleh bangsa Mesir dan Babylonia. Pada bangsa Yunani ilmu pengetahuan mendapat corak yang sungguh – sungguh ilmiah. </w:t>
      </w:r>
    </w:p>
    <w:p w:rsidR="00DF3571" w:rsidRPr="00DF3571" w:rsidRDefault="00DF3571" w:rsidP="00E81000">
      <w:pPr>
        <w:spacing w:line="360" w:lineRule="auto"/>
        <w:ind w:left="720"/>
        <w:jc w:val="both"/>
        <w:rPr>
          <w:rFonts w:ascii="Times New Roman" w:hAnsi="Times New Roman" w:cs="Times New Roman"/>
        </w:rPr>
      </w:pPr>
      <w:r w:rsidRPr="00DF3571">
        <w:rPr>
          <w:rFonts w:ascii="Times New Roman" w:hAnsi="Times New Roman" w:cs="Times New Roman"/>
        </w:rPr>
        <w:t>Pada abad ke-6 Sebelum Masehi mulai berkembang suatu pendekatan yang sama sekali berlainan. Sejak saat itu orang mulai mencari berbagai jawaban rasional tentang problem yang di ajukan oleh alam semesta. Logos ( akal budi, rasio ) mengganti mythos. Dengan demikian filsafat itu dilahirkan.</w:t>
      </w:r>
    </w:p>
    <w:p w:rsidR="00DF3571" w:rsidRPr="00DF3571" w:rsidRDefault="00DF3571" w:rsidP="00DF3571">
      <w:pPr>
        <w:pStyle w:val="ListParagraph"/>
        <w:spacing w:after="200" w:line="360" w:lineRule="auto"/>
        <w:jc w:val="both"/>
        <w:rPr>
          <w:rFonts w:ascii="Times New Roman" w:hAnsi="Times New Roman" w:cs="Times New Roman"/>
        </w:rPr>
      </w:pPr>
      <w:r w:rsidRPr="00DF3571">
        <w:rPr>
          <w:rFonts w:ascii="Times New Roman" w:hAnsi="Times New Roman" w:cs="Times New Roman"/>
        </w:rPr>
        <w:t>ZAMAN YUNANI KUNO</w:t>
      </w:r>
    </w:p>
    <w:p w:rsidR="00DF3571" w:rsidRPr="00DF3571" w:rsidRDefault="00DF3571" w:rsidP="00E81000">
      <w:pPr>
        <w:spacing w:line="360" w:lineRule="auto"/>
        <w:ind w:left="720" w:firstLine="360"/>
        <w:jc w:val="both"/>
        <w:rPr>
          <w:rFonts w:ascii="Times New Roman" w:hAnsi="Times New Roman" w:cs="Times New Roman"/>
        </w:rPr>
      </w:pPr>
      <w:r w:rsidRPr="00DF3571">
        <w:rPr>
          <w:rFonts w:ascii="Times New Roman" w:hAnsi="Times New Roman" w:cs="Times New Roman"/>
        </w:rPr>
        <w:t>Zaman Yunani Kuno dipandang sebagai zaman keemasan filsafat, karena pada masa ini orang memiliki kebebasan untuk mengungkapkan ide – ide atau pendapatnya. Yunani pada masa itu dianggap sebagai gudang ilmu dan filsafat., karena bangsa Yunani tidak mempercayai lagi mitologi – mitologi. Sikap kritis inilah menjadikan bangsa Yunani tampil sebagai ahli piker terkenal sepanjang masa.  Beberapa filsuf pada masa itu antara lain</w:t>
      </w:r>
    </w:p>
    <w:p w:rsidR="00DF3571" w:rsidRPr="00DF3571" w:rsidRDefault="00DF3571" w:rsidP="00DF3571">
      <w:pPr>
        <w:pStyle w:val="ListParagraph"/>
        <w:numPr>
          <w:ilvl w:val="0"/>
          <w:numId w:val="14"/>
        </w:numPr>
        <w:spacing w:after="200" w:line="360" w:lineRule="auto"/>
        <w:jc w:val="both"/>
        <w:rPr>
          <w:rFonts w:ascii="Times New Roman" w:hAnsi="Times New Roman" w:cs="Times New Roman"/>
        </w:rPr>
      </w:pPr>
      <w:r w:rsidRPr="00DF3571">
        <w:rPr>
          <w:rFonts w:ascii="Times New Roman" w:hAnsi="Times New Roman" w:cs="Times New Roman"/>
        </w:rPr>
        <w:t xml:space="preserve"> Thales</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t>Thales mengatakan bahwa zat utama yang menjadi dasar semua kehidupan adalah air.</w:t>
      </w:r>
    </w:p>
    <w:p w:rsidR="00DF3571" w:rsidRPr="00DF3571" w:rsidRDefault="00DF3571" w:rsidP="00DF3571">
      <w:pPr>
        <w:pStyle w:val="ListParagraph"/>
        <w:numPr>
          <w:ilvl w:val="0"/>
          <w:numId w:val="14"/>
        </w:numPr>
        <w:spacing w:after="200" w:line="360" w:lineRule="auto"/>
        <w:jc w:val="both"/>
        <w:rPr>
          <w:rFonts w:ascii="Times New Roman" w:hAnsi="Times New Roman" w:cs="Times New Roman"/>
        </w:rPr>
      </w:pPr>
      <w:r w:rsidRPr="00DF3571">
        <w:rPr>
          <w:rFonts w:ascii="Times New Roman" w:hAnsi="Times New Roman" w:cs="Times New Roman"/>
        </w:rPr>
        <w:t>Anaximander</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t>Anaximamder adalah murid dari Thales. Dan mengatakan bahwa segala hal berasal dari satu substansi azali yang abadi, tanpa terbatas yang melingkupi seluruh alam.</w:t>
      </w:r>
    </w:p>
    <w:p w:rsidR="00DF3571" w:rsidRPr="00DF3571" w:rsidRDefault="00DF3571" w:rsidP="00DF3571">
      <w:pPr>
        <w:pStyle w:val="ListParagraph"/>
        <w:numPr>
          <w:ilvl w:val="0"/>
          <w:numId w:val="14"/>
        </w:numPr>
        <w:spacing w:after="200" w:line="360" w:lineRule="auto"/>
        <w:jc w:val="both"/>
        <w:rPr>
          <w:rFonts w:ascii="Times New Roman" w:hAnsi="Times New Roman" w:cs="Times New Roman"/>
        </w:rPr>
      </w:pPr>
      <w:r w:rsidRPr="00DF3571">
        <w:rPr>
          <w:rFonts w:ascii="Times New Roman" w:hAnsi="Times New Roman" w:cs="Times New Roman"/>
        </w:rPr>
        <w:t>Socrates</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lastRenderedPageBreak/>
        <w:t xml:space="preserve">Tokoh yang berpendapat bahwa filsafat menanyakan segala sesuatu dari kegiatan berfikir kita dari awal sampai akhir. </w:t>
      </w:r>
    </w:p>
    <w:p w:rsidR="00DF3571" w:rsidRPr="00DF3571" w:rsidRDefault="00DF3571" w:rsidP="00DF3571">
      <w:pPr>
        <w:pStyle w:val="ListParagraph"/>
        <w:numPr>
          <w:ilvl w:val="0"/>
          <w:numId w:val="14"/>
        </w:numPr>
        <w:spacing w:after="200" w:line="360" w:lineRule="auto"/>
        <w:jc w:val="both"/>
        <w:rPr>
          <w:rFonts w:ascii="Times New Roman" w:hAnsi="Times New Roman" w:cs="Times New Roman"/>
        </w:rPr>
      </w:pPr>
      <w:r w:rsidRPr="00DF3571">
        <w:rPr>
          <w:rFonts w:ascii="Times New Roman" w:hAnsi="Times New Roman" w:cs="Times New Roman"/>
        </w:rPr>
        <w:t xml:space="preserve"> Plato</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t>Plato adalah murid dari Socrates yang berpendapat dunia yang tampak ini adalah hanyalah sebuah bayangan atau refleksi dari dunia yang ideal, dunia itu adalah yang sebenarnya.</w:t>
      </w:r>
    </w:p>
    <w:p w:rsidR="00DF3571" w:rsidRPr="00DF3571" w:rsidRDefault="00DF3571" w:rsidP="00DF3571">
      <w:pPr>
        <w:pStyle w:val="ListParagraph"/>
        <w:numPr>
          <w:ilvl w:val="0"/>
          <w:numId w:val="14"/>
        </w:numPr>
        <w:spacing w:after="200" w:line="360" w:lineRule="auto"/>
        <w:jc w:val="both"/>
        <w:rPr>
          <w:rFonts w:ascii="Times New Roman" w:hAnsi="Times New Roman" w:cs="Times New Roman"/>
        </w:rPr>
      </w:pPr>
      <w:r w:rsidRPr="00DF3571">
        <w:rPr>
          <w:rFonts w:ascii="Times New Roman" w:hAnsi="Times New Roman" w:cs="Times New Roman"/>
        </w:rPr>
        <w:t>Aristoteles</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t>Aristoteles mengatakan bahwa seluruh pemikiran dan gagasan yang masuk ke dalam Kesadaran kita melalui apa yang pernah kita lihat dan dengar sebelumnya. Aristoteles juga tokoh yang memgembangkan logika.</w:t>
      </w:r>
    </w:p>
    <w:p w:rsidR="00DF3571" w:rsidRPr="00DF3571" w:rsidRDefault="00DF3571" w:rsidP="00DF3571">
      <w:pPr>
        <w:pStyle w:val="ListParagraph"/>
        <w:numPr>
          <w:ilvl w:val="0"/>
          <w:numId w:val="17"/>
        </w:numPr>
        <w:spacing w:after="200" w:line="360" w:lineRule="auto"/>
        <w:jc w:val="both"/>
        <w:rPr>
          <w:rFonts w:ascii="Times New Roman" w:hAnsi="Times New Roman" w:cs="Times New Roman"/>
        </w:rPr>
      </w:pPr>
      <w:r w:rsidRPr="00DF3571">
        <w:rPr>
          <w:rFonts w:ascii="Times New Roman" w:hAnsi="Times New Roman" w:cs="Times New Roman"/>
        </w:rPr>
        <w:t>Zaman Keemasan Filsafat Yunani</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 xml:space="preserve">Pada waktu Athena dipimpin oleh Perikles kegiatan poltik dan filsafat dapat berkembang dengan baik. Ada segolongan kaum yang pandai berpidato (rethorika) dinamakan kaum sofis. Kegiatan mereka adalah mengajarkan pengetahuan pada kaum – kaum muda. Yang menjadi objek penyelidikannya bukan lagi alam tetapi manusia, sebagaimana di katakana Prothagoras, manusia adalah ukuran untuk segala – galanya. </w:t>
      </w:r>
    </w:p>
    <w:p w:rsidR="00DF3571" w:rsidRPr="00DF3571" w:rsidRDefault="00DF3571" w:rsidP="00DF3571">
      <w:pPr>
        <w:pStyle w:val="ListParagraph"/>
        <w:numPr>
          <w:ilvl w:val="0"/>
          <w:numId w:val="17"/>
        </w:numPr>
        <w:spacing w:after="200" w:line="360" w:lineRule="auto"/>
        <w:jc w:val="both"/>
        <w:rPr>
          <w:rFonts w:ascii="Times New Roman" w:hAnsi="Times New Roman" w:cs="Times New Roman"/>
        </w:rPr>
      </w:pPr>
      <w:r w:rsidRPr="00DF3571">
        <w:rPr>
          <w:rFonts w:ascii="Times New Roman" w:hAnsi="Times New Roman" w:cs="Times New Roman"/>
        </w:rPr>
        <w:t>Masa Helinistis dan Romawi</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 xml:space="preserve">Pada zaman Alexander Agung telah berkembang sebuah kebudayaan transnasioanal yeng di sebut kebudayaan Helinistis, karena kebudayaan Yunani tidak terbatas lagi pada kota – kota Yunani saja, tetapi mencakup seluruh wilayah yang ditaklukkan Alexander Agung. </w:t>
      </w:r>
    </w:p>
    <w:p w:rsidR="00DF3571" w:rsidRPr="00DF3571" w:rsidRDefault="00DF3571" w:rsidP="00E81000">
      <w:pPr>
        <w:spacing w:line="360" w:lineRule="auto"/>
        <w:ind w:left="360" w:firstLine="720"/>
        <w:jc w:val="both"/>
        <w:rPr>
          <w:rFonts w:ascii="Times New Roman" w:hAnsi="Times New Roman" w:cs="Times New Roman"/>
        </w:rPr>
      </w:pPr>
      <w:r w:rsidRPr="00DF3571">
        <w:rPr>
          <w:rFonts w:ascii="Times New Roman" w:hAnsi="Times New Roman" w:cs="Times New Roman"/>
        </w:rPr>
        <w:t>Dalam bidang filsafat tetp berkembang, namun pada saat itu tidak ada filsuf yang sungguh – sungguh kecuali Plotinus. Pada masa ini muncul beberapa aliran seperti Stoisisme, Epikurisme, Skeptisisme, Eklektisisme, Neo Platonisme.</w:t>
      </w:r>
    </w:p>
    <w:p w:rsidR="00DF3571" w:rsidRPr="00DF3571" w:rsidRDefault="00DF3571" w:rsidP="00DF3571">
      <w:pPr>
        <w:spacing w:line="360" w:lineRule="auto"/>
        <w:jc w:val="both"/>
        <w:rPr>
          <w:rFonts w:ascii="Times New Roman" w:hAnsi="Times New Roman" w:cs="Times New Roman"/>
        </w:rPr>
      </w:pPr>
    </w:p>
    <w:p w:rsidR="00DF3571" w:rsidRPr="00DF3571" w:rsidRDefault="00DF3571" w:rsidP="00E81000">
      <w:pPr>
        <w:pStyle w:val="ListParagraph"/>
        <w:spacing w:after="200" w:line="360" w:lineRule="auto"/>
        <w:jc w:val="both"/>
        <w:rPr>
          <w:rFonts w:ascii="Times New Roman" w:hAnsi="Times New Roman" w:cs="Times New Roman"/>
        </w:rPr>
      </w:pPr>
      <w:r w:rsidRPr="00DF3571">
        <w:rPr>
          <w:rFonts w:ascii="Times New Roman" w:hAnsi="Times New Roman" w:cs="Times New Roman"/>
        </w:rPr>
        <w:t xml:space="preserve">ZAMAN ABAD PERTENGAHAN </w:t>
      </w:r>
    </w:p>
    <w:p w:rsidR="00DF3571" w:rsidRPr="00DF3571" w:rsidRDefault="00DF3571" w:rsidP="00E81000">
      <w:pPr>
        <w:spacing w:line="360" w:lineRule="auto"/>
        <w:ind w:left="360" w:firstLine="720"/>
        <w:jc w:val="both"/>
        <w:rPr>
          <w:rFonts w:ascii="Times New Roman" w:hAnsi="Times New Roman" w:cs="Times New Roman"/>
        </w:rPr>
      </w:pPr>
      <w:r w:rsidRPr="00DF3571">
        <w:rPr>
          <w:rFonts w:ascii="Times New Roman" w:hAnsi="Times New Roman" w:cs="Times New Roman"/>
        </w:rPr>
        <w:t xml:space="preserve">Zaman abad pertengahan ditandai dengan tampilnya para teolog di lapangan ilmu pengetahuan. Para ilmuwan pada masa ini hampir semua adalah para teolog, sehingga aktivitas ilmiah terkait dengan aktivitas keagamaan.  Abad pertengahan mempuyai perbedaan yang mencolok dengan sebelumnya karena perbedaan itu terletak pada dominasi agama. Timbulnya agama Kristen yang di ajarkan oleh Nabi Isa as. Agama Kristen menjadi problema kefilsafatan karena mengajarkan bahwa wahyu Tuhanlah yang merupakan kebenaran sejati. Hal ini berbeda </w:t>
      </w:r>
      <w:r w:rsidRPr="00DF3571">
        <w:rPr>
          <w:rFonts w:ascii="Times New Roman" w:hAnsi="Times New Roman" w:cs="Times New Roman"/>
        </w:rPr>
        <w:lastRenderedPageBreak/>
        <w:t>dengan pandangan Yunani Kuno yag mengatakan bahwa kebenaran dapat dicapai oleh kemampuan akal.</w:t>
      </w:r>
    </w:p>
    <w:p w:rsidR="00DF3571" w:rsidRPr="00DF3571" w:rsidRDefault="00DF3571" w:rsidP="00DF3571">
      <w:pPr>
        <w:spacing w:line="360" w:lineRule="auto"/>
        <w:ind w:firstLine="360"/>
        <w:jc w:val="both"/>
        <w:rPr>
          <w:rFonts w:ascii="Times New Roman" w:hAnsi="Times New Roman" w:cs="Times New Roman"/>
        </w:rPr>
      </w:pPr>
      <w:r w:rsidRPr="00DF3571">
        <w:rPr>
          <w:rFonts w:ascii="Times New Roman" w:hAnsi="Times New Roman" w:cs="Times New Roman"/>
        </w:rPr>
        <w:t>Filsafat pada zaman abad pertengahan mengalami dua periode :</w:t>
      </w:r>
    </w:p>
    <w:p w:rsidR="00DF3571" w:rsidRPr="00DF3571" w:rsidRDefault="00DF3571" w:rsidP="00DF3571">
      <w:pPr>
        <w:pStyle w:val="ListParagraph"/>
        <w:numPr>
          <w:ilvl w:val="0"/>
          <w:numId w:val="7"/>
        </w:numPr>
        <w:spacing w:after="200" w:line="360" w:lineRule="auto"/>
        <w:jc w:val="both"/>
        <w:rPr>
          <w:rFonts w:ascii="Times New Roman" w:hAnsi="Times New Roman" w:cs="Times New Roman"/>
        </w:rPr>
      </w:pPr>
      <w:r w:rsidRPr="00DF3571">
        <w:rPr>
          <w:rFonts w:ascii="Times New Roman" w:hAnsi="Times New Roman" w:cs="Times New Roman"/>
        </w:rPr>
        <w:t>Periode Patristik</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 xml:space="preserve">Periode ini mengelami dua tahap: </w:t>
      </w:r>
    </w:p>
    <w:p w:rsidR="00DF3571" w:rsidRPr="00DF3571" w:rsidRDefault="00DF3571" w:rsidP="00DF3571">
      <w:pPr>
        <w:pStyle w:val="ListParagraph"/>
        <w:numPr>
          <w:ilvl w:val="0"/>
          <w:numId w:val="6"/>
        </w:numPr>
        <w:spacing w:after="200" w:line="360" w:lineRule="auto"/>
        <w:jc w:val="both"/>
        <w:rPr>
          <w:rFonts w:ascii="Times New Roman" w:hAnsi="Times New Roman" w:cs="Times New Roman"/>
        </w:rPr>
      </w:pPr>
      <w:r w:rsidRPr="00DF3571">
        <w:rPr>
          <w:rFonts w:ascii="Times New Roman" w:hAnsi="Times New Roman" w:cs="Times New Roman"/>
        </w:rPr>
        <w:t>Permulaan agama Kristen. Setelah mengalami berbagai kesukaran terutama mengenai filsafat Yunani, maka agama Kristen memantapkan diri. Keluar memperkuat gereja dan kedalam menetapkan dogma – dogma</w:t>
      </w:r>
    </w:p>
    <w:p w:rsidR="00DF3571" w:rsidRPr="00DF3571" w:rsidRDefault="00DF3571" w:rsidP="00DF3571">
      <w:pPr>
        <w:pStyle w:val="ListParagraph"/>
        <w:numPr>
          <w:ilvl w:val="0"/>
          <w:numId w:val="6"/>
        </w:numPr>
        <w:spacing w:after="200" w:line="360" w:lineRule="auto"/>
        <w:jc w:val="both"/>
        <w:rPr>
          <w:rFonts w:ascii="Times New Roman" w:hAnsi="Times New Roman" w:cs="Times New Roman"/>
        </w:rPr>
      </w:pPr>
      <w:r w:rsidRPr="00DF3571">
        <w:rPr>
          <w:rFonts w:ascii="Times New Roman" w:hAnsi="Times New Roman" w:cs="Times New Roman"/>
        </w:rPr>
        <w:t xml:space="preserve">Filsafat Agustinus yang merupakan seorang ahli filsafat yang terkenal pada masa patristik. Agustinus melihat dogma – dogma sebagai suatu keseluruhan. </w:t>
      </w:r>
    </w:p>
    <w:p w:rsidR="00DF3571" w:rsidRPr="00DF3571" w:rsidRDefault="00DF3571" w:rsidP="00DF3571">
      <w:pPr>
        <w:pStyle w:val="ListParagraph"/>
        <w:numPr>
          <w:ilvl w:val="0"/>
          <w:numId w:val="7"/>
        </w:numPr>
        <w:spacing w:after="200" w:line="360" w:lineRule="auto"/>
        <w:jc w:val="both"/>
        <w:rPr>
          <w:rFonts w:ascii="Times New Roman" w:hAnsi="Times New Roman" w:cs="Times New Roman"/>
        </w:rPr>
      </w:pPr>
      <w:r w:rsidRPr="00DF3571">
        <w:rPr>
          <w:rFonts w:ascii="Times New Roman" w:hAnsi="Times New Roman" w:cs="Times New Roman"/>
        </w:rPr>
        <w:t xml:space="preserve">Periode Skolastik </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 xml:space="preserve">Periode skolastik berlangsung tahun 800-1500 M. Periode ini dibagi menjadi tiga tahap: </w:t>
      </w:r>
    </w:p>
    <w:p w:rsidR="00DF3571" w:rsidRPr="00DF3571" w:rsidRDefault="00DF3571" w:rsidP="00DF3571">
      <w:pPr>
        <w:pStyle w:val="ListParagraph"/>
        <w:numPr>
          <w:ilvl w:val="0"/>
          <w:numId w:val="8"/>
        </w:numPr>
        <w:spacing w:after="200" w:line="360" w:lineRule="auto"/>
        <w:jc w:val="both"/>
        <w:rPr>
          <w:rFonts w:ascii="Times New Roman" w:hAnsi="Times New Roman" w:cs="Times New Roman"/>
        </w:rPr>
      </w:pPr>
      <w:r w:rsidRPr="00DF3571">
        <w:rPr>
          <w:rFonts w:ascii="Times New Roman" w:hAnsi="Times New Roman" w:cs="Times New Roman"/>
        </w:rPr>
        <w:t>Periode skolastik awal (abad ke- 9-12)</w:t>
      </w:r>
    </w:p>
    <w:p w:rsidR="00DF3571" w:rsidRPr="00DF3571" w:rsidRDefault="00DF3571" w:rsidP="00DF3571">
      <w:pPr>
        <w:pStyle w:val="ListParagraph"/>
        <w:numPr>
          <w:ilvl w:val="0"/>
          <w:numId w:val="8"/>
        </w:numPr>
        <w:spacing w:after="200" w:line="360" w:lineRule="auto"/>
        <w:jc w:val="both"/>
        <w:rPr>
          <w:rFonts w:ascii="Times New Roman" w:hAnsi="Times New Roman" w:cs="Times New Roman"/>
        </w:rPr>
      </w:pPr>
      <w:r w:rsidRPr="00DF3571">
        <w:rPr>
          <w:rFonts w:ascii="Times New Roman" w:hAnsi="Times New Roman" w:cs="Times New Roman"/>
        </w:rPr>
        <w:t>Periode puncak perkembangan skolastik (abad ke- 13)</w:t>
      </w:r>
    </w:p>
    <w:p w:rsidR="00DF3571" w:rsidRPr="00DF3571" w:rsidRDefault="00DF3571" w:rsidP="00DF3571">
      <w:pPr>
        <w:pStyle w:val="ListParagraph"/>
        <w:numPr>
          <w:ilvl w:val="0"/>
          <w:numId w:val="8"/>
        </w:numPr>
        <w:spacing w:after="200" w:line="360" w:lineRule="auto"/>
        <w:jc w:val="both"/>
        <w:rPr>
          <w:rFonts w:ascii="Times New Roman" w:hAnsi="Times New Roman" w:cs="Times New Roman"/>
        </w:rPr>
      </w:pPr>
      <w:r w:rsidRPr="00DF3571">
        <w:rPr>
          <w:rFonts w:ascii="Times New Roman" w:hAnsi="Times New Roman" w:cs="Times New Roman"/>
        </w:rPr>
        <w:t>Periode skolastik akhir (abad ke-14-15)</w:t>
      </w:r>
    </w:p>
    <w:p w:rsidR="00DF3571" w:rsidRPr="00DF3571" w:rsidRDefault="00DF3571" w:rsidP="00DF3571">
      <w:pPr>
        <w:pStyle w:val="ListParagraph"/>
        <w:spacing w:line="360" w:lineRule="auto"/>
        <w:ind w:left="1080"/>
        <w:jc w:val="both"/>
        <w:rPr>
          <w:rFonts w:ascii="Times New Roman" w:hAnsi="Times New Roman" w:cs="Times New Roman"/>
        </w:rPr>
      </w:pPr>
    </w:p>
    <w:p w:rsidR="00DF3571" w:rsidRPr="00DF3571" w:rsidRDefault="00DF3571" w:rsidP="00E81000">
      <w:pPr>
        <w:pStyle w:val="ListParagraph"/>
        <w:spacing w:after="200" w:line="360" w:lineRule="auto"/>
        <w:jc w:val="both"/>
        <w:rPr>
          <w:rFonts w:ascii="Times New Roman" w:hAnsi="Times New Roman" w:cs="Times New Roman"/>
        </w:rPr>
      </w:pPr>
      <w:r w:rsidRPr="00DF3571">
        <w:rPr>
          <w:rFonts w:ascii="Times New Roman" w:hAnsi="Times New Roman" w:cs="Times New Roman"/>
        </w:rPr>
        <w:t>ZAMAN RENAISSANCE</w:t>
      </w:r>
    </w:p>
    <w:p w:rsidR="00DF3571" w:rsidRPr="00DF3571" w:rsidRDefault="00DF3571" w:rsidP="00E81000">
      <w:pPr>
        <w:spacing w:line="360" w:lineRule="auto"/>
        <w:ind w:left="720"/>
        <w:jc w:val="both"/>
        <w:rPr>
          <w:rFonts w:ascii="Times New Roman" w:hAnsi="Times New Roman" w:cs="Times New Roman"/>
        </w:rPr>
      </w:pPr>
      <w:r w:rsidRPr="00DF3571">
        <w:rPr>
          <w:rFonts w:ascii="Times New Roman" w:hAnsi="Times New Roman" w:cs="Times New Roman"/>
        </w:rPr>
        <w:t xml:space="preserve">Zaman renaissance ditandai sebagai era kembali pemikiran yang bebas dari dogma – dogma agama. Zaman ini sebagai zaman peralihan ketika kebudayaan abad pertengahan mulai berubah menjadi suatu kebudayaan modern. </w:t>
      </w:r>
    </w:p>
    <w:p w:rsidR="00DF3571" w:rsidRPr="00DF3571" w:rsidRDefault="00DF3571" w:rsidP="00E81000">
      <w:pPr>
        <w:spacing w:line="360" w:lineRule="auto"/>
        <w:ind w:left="720"/>
        <w:jc w:val="both"/>
        <w:rPr>
          <w:rFonts w:ascii="Times New Roman" w:hAnsi="Times New Roman" w:cs="Times New Roman"/>
        </w:rPr>
      </w:pPr>
      <w:r w:rsidRPr="00DF3571">
        <w:rPr>
          <w:rFonts w:ascii="Times New Roman" w:hAnsi="Times New Roman" w:cs="Times New Roman"/>
        </w:rPr>
        <w:t>Manusia pada zama ini adalah manusia yang merindukan pemikiran yang bebas. Manusia menginginkan kemajuan dengan hasil tangan sendiri , bukan oleh campur tangan ilahi. Ilmu pengetahuan juga lahir pada zaman ini. Tokoh- tokoh yang terkenal antara lain :</w:t>
      </w:r>
    </w:p>
    <w:p w:rsidR="00DF3571" w:rsidRPr="00DF3571" w:rsidRDefault="00DF3571" w:rsidP="00DF3571">
      <w:pPr>
        <w:pStyle w:val="ListParagraph"/>
        <w:numPr>
          <w:ilvl w:val="0"/>
          <w:numId w:val="12"/>
        </w:numPr>
        <w:spacing w:after="200" w:line="360" w:lineRule="auto"/>
        <w:jc w:val="both"/>
        <w:rPr>
          <w:rFonts w:ascii="Times New Roman" w:hAnsi="Times New Roman" w:cs="Times New Roman"/>
        </w:rPr>
      </w:pPr>
      <w:r w:rsidRPr="00DF3571">
        <w:rPr>
          <w:rFonts w:ascii="Times New Roman" w:hAnsi="Times New Roman" w:cs="Times New Roman"/>
        </w:rPr>
        <w:t xml:space="preserve">Roger Bacon </w:t>
      </w:r>
    </w:p>
    <w:p w:rsidR="00DF3571" w:rsidRPr="00DF3571" w:rsidRDefault="00DF3571" w:rsidP="00DF3571">
      <w:pPr>
        <w:spacing w:line="360" w:lineRule="auto"/>
        <w:ind w:left="720"/>
        <w:jc w:val="both"/>
        <w:rPr>
          <w:rFonts w:ascii="Times New Roman" w:hAnsi="Times New Roman" w:cs="Times New Roman"/>
        </w:rPr>
      </w:pPr>
      <w:r w:rsidRPr="00DF3571">
        <w:rPr>
          <w:rFonts w:ascii="Times New Roman" w:hAnsi="Times New Roman" w:cs="Times New Roman"/>
        </w:rPr>
        <w:t>Mengatakan bahwa pengalaman empiris menjadi landasan utama bagi awal dan ujian akhir pada ilmu pengetahuan. Metematika adalah syarat mutlak untuk mengolah seluruh ilmu pengetahuan.</w:t>
      </w:r>
    </w:p>
    <w:p w:rsidR="00DF3571" w:rsidRPr="00DF3571" w:rsidRDefault="00DF3571" w:rsidP="00DF3571">
      <w:pPr>
        <w:pStyle w:val="ListParagraph"/>
        <w:numPr>
          <w:ilvl w:val="0"/>
          <w:numId w:val="12"/>
        </w:numPr>
        <w:spacing w:after="200" w:line="360" w:lineRule="auto"/>
        <w:jc w:val="both"/>
        <w:rPr>
          <w:rFonts w:ascii="Times New Roman" w:hAnsi="Times New Roman" w:cs="Times New Roman"/>
        </w:rPr>
      </w:pPr>
      <w:r w:rsidRPr="00DF3571">
        <w:rPr>
          <w:rFonts w:ascii="Times New Roman" w:hAnsi="Times New Roman" w:cs="Times New Roman"/>
        </w:rPr>
        <w:t>Copernicus</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Mengatakan bahwa bumi dan planet semuanya mengelilingi matahari. Sehingga matahari menjadi pusat ( heliosentrisme).</w:t>
      </w:r>
    </w:p>
    <w:p w:rsidR="00DF3571" w:rsidRPr="00DF3571" w:rsidRDefault="00DF3571" w:rsidP="00DF3571">
      <w:pPr>
        <w:pStyle w:val="ListParagraph"/>
        <w:numPr>
          <w:ilvl w:val="0"/>
          <w:numId w:val="12"/>
        </w:numPr>
        <w:spacing w:after="200" w:line="360" w:lineRule="auto"/>
        <w:jc w:val="both"/>
        <w:rPr>
          <w:rFonts w:ascii="Times New Roman" w:hAnsi="Times New Roman" w:cs="Times New Roman"/>
        </w:rPr>
      </w:pPr>
      <w:r w:rsidRPr="00DF3571">
        <w:rPr>
          <w:rFonts w:ascii="Times New Roman" w:hAnsi="Times New Roman" w:cs="Times New Roman"/>
        </w:rPr>
        <w:lastRenderedPageBreak/>
        <w:t>Johannes keppler</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Menemukan 3 buah hukum yang melengkapi penyelidikan brahe sebelumnya yaitu :</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1. Bahwa gerak benda angkasa itu ternyata bukan bergerak mengikuti lintasan circle, namun mengikuti lintasan elips.</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2. Dalam waktu yang sama, garis penghubung anatara planet dan matahari selalu melintasi bidang yang luasnya sama.</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3. Dalam perhitungan matematika terbukti bahwa bila jarak rata-rata dua planet A dan B dengan matahari adalah X dan Y, sedangkan waktu untuk melintasi orbit masing-masing adalah P dan Q, maka P2 : Q2 = X3 : Y3.</w:t>
      </w:r>
    </w:p>
    <w:p w:rsidR="00DF3571" w:rsidRPr="00DF3571" w:rsidRDefault="00DF3571" w:rsidP="00DF3571">
      <w:pPr>
        <w:pStyle w:val="ListParagraph"/>
        <w:numPr>
          <w:ilvl w:val="0"/>
          <w:numId w:val="12"/>
        </w:numPr>
        <w:spacing w:after="200" w:line="360" w:lineRule="auto"/>
        <w:jc w:val="both"/>
        <w:rPr>
          <w:rFonts w:ascii="Times New Roman" w:hAnsi="Times New Roman" w:cs="Times New Roman"/>
        </w:rPr>
      </w:pPr>
      <w:r w:rsidRPr="00DF3571">
        <w:rPr>
          <w:rFonts w:ascii="Times New Roman" w:hAnsi="Times New Roman" w:cs="Times New Roman"/>
        </w:rPr>
        <w:t>Galileo galilei</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Salah satu tokoh yang membuat teropon bintang yang  terbesar dan mengamati beberapa peristiwa luar angkasa pada saat itu.</w:t>
      </w:r>
    </w:p>
    <w:p w:rsidR="00DF3571" w:rsidRPr="00DF3571" w:rsidRDefault="00DF3571" w:rsidP="00DF3571">
      <w:pPr>
        <w:spacing w:line="360" w:lineRule="auto"/>
        <w:jc w:val="both"/>
        <w:rPr>
          <w:rFonts w:ascii="Times New Roman" w:hAnsi="Times New Roman" w:cs="Times New Roman"/>
        </w:rPr>
      </w:pPr>
    </w:p>
    <w:p w:rsidR="00DF3571" w:rsidRPr="00DF3571" w:rsidRDefault="00DF3571" w:rsidP="00E81000">
      <w:pPr>
        <w:pStyle w:val="ListParagraph"/>
        <w:spacing w:after="200" w:line="360" w:lineRule="auto"/>
        <w:jc w:val="both"/>
        <w:rPr>
          <w:rFonts w:ascii="Times New Roman" w:hAnsi="Times New Roman" w:cs="Times New Roman"/>
        </w:rPr>
      </w:pPr>
      <w:r w:rsidRPr="00DF3571">
        <w:rPr>
          <w:rFonts w:ascii="Times New Roman" w:hAnsi="Times New Roman" w:cs="Times New Roman"/>
        </w:rPr>
        <w:t>ZAMAN MODERN</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 xml:space="preserve">      Pada zaman ini sering membahas Antroposentris yaitu membicarakan apa yang ada pada dirinya atau membicarakan diri manusia itu sendiri. Pada zama ini pula telah banyak ditemukan berbagai penemuan ilmiah. </w:t>
      </w:r>
    </w:p>
    <w:p w:rsidR="00DF3571" w:rsidRPr="00DF3571" w:rsidRDefault="00DF3571" w:rsidP="00DF3571">
      <w:pPr>
        <w:pStyle w:val="ListParagraph"/>
        <w:spacing w:line="360" w:lineRule="auto"/>
        <w:jc w:val="both"/>
        <w:rPr>
          <w:rFonts w:ascii="Times New Roman" w:hAnsi="Times New Roman" w:cs="Times New Roman"/>
        </w:rPr>
      </w:pPr>
      <w:r w:rsidRPr="00DF3571">
        <w:rPr>
          <w:rFonts w:ascii="Times New Roman" w:hAnsi="Times New Roman" w:cs="Times New Roman"/>
        </w:rPr>
        <w:t xml:space="preserve">      Ada beberapa tokoh yang berpengaruh pada saat itu antara lain:</w:t>
      </w:r>
    </w:p>
    <w:p w:rsidR="00DF3571" w:rsidRPr="00DF3571" w:rsidRDefault="00DF3571" w:rsidP="00DF3571">
      <w:pPr>
        <w:pStyle w:val="ListParagraph"/>
        <w:numPr>
          <w:ilvl w:val="0"/>
          <w:numId w:val="5"/>
        </w:numPr>
        <w:spacing w:after="200" w:line="360" w:lineRule="auto"/>
        <w:jc w:val="both"/>
        <w:rPr>
          <w:rFonts w:ascii="Times New Roman" w:hAnsi="Times New Roman" w:cs="Times New Roman"/>
        </w:rPr>
      </w:pPr>
      <w:r w:rsidRPr="00DF3571">
        <w:rPr>
          <w:rFonts w:ascii="Times New Roman" w:hAnsi="Times New Roman" w:cs="Times New Roman"/>
        </w:rPr>
        <w:t>Rene Descartes</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t>Tokoh yang sering disebut bapak modern pada saat itu. Rene Descartes juga seorang ahli ilmu pasti.</w:t>
      </w:r>
    </w:p>
    <w:p w:rsidR="00DF3571" w:rsidRPr="00DF3571" w:rsidRDefault="00DF3571" w:rsidP="00DF3571">
      <w:pPr>
        <w:pStyle w:val="ListParagraph"/>
        <w:numPr>
          <w:ilvl w:val="0"/>
          <w:numId w:val="5"/>
        </w:numPr>
        <w:spacing w:after="200" w:line="360" w:lineRule="auto"/>
        <w:jc w:val="both"/>
        <w:rPr>
          <w:rFonts w:ascii="Times New Roman" w:hAnsi="Times New Roman" w:cs="Times New Roman"/>
        </w:rPr>
      </w:pPr>
      <w:r w:rsidRPr="00DF3571">
        <w:rPr>
          <w:rFonts w:ascii="Times New Roman" w:hAnsi="Times New Roman" w:cs="Times New Roman"/>
        </w:rPr>
        <w:t>Issac Newton</w:t>
      </w:r>
    </w:p>
    <w:p w:rsidR="00DF3571" w:rsidRPr="00DF3571" w:rsidRDefault="00DF3571" w:rsidP="00DF3571">
      <w:pPr>
        <w:pStyle w:val="ListParagraph"/>
        <w:spacing w:line="360" w:lineRule="auto"/>
        <w:ind w:left="1080"/>
        <w:jc w:val="both"/>
        <w:rPr>
          <w:rFonts w:ascii="Times New Roman" w:hAnsi="Times New Roman" w:cs="Times New Roman"/>
        </w:rPr>
      </w:pPr>
      <w:r w:rsidRPr="00DF3571">
        <w:rPr>
          <w:rFonts w:ascii="Times New Roman" w:hAnsi="Times New Roman" w:cs="Times New Roman"/>
        </w:rPr>
        <w:t>Tokoh yang berperan dalam ilmu pengetahuan modern terutama dalam penemuannya pada 3 bidang yaitu teori gravitasi, perhitungan calculus, dan dan optika.</w:t>
      </w:r>
    </w:p>
    <w:p w:rsidR="00DF3571" w:rsidRPr="00DF3571" w:rsidRDefault="00DF3571" w:rsidP="00DF3571">
      <w:pPr>
        <w:pStyle w:val="ListParagraph"/>
        <w:numPr>
          <w:ilvl w:val="0"/>
          <w:numId w:val="5"/>
        </w:numPr>
        <w:spacing w:after="200" w:line="360" w:lineRule="auto"/>
        <w:jc w:val="both"/>
        <w:rPr>
          <w:rFonts w:ascii="Times New Roman" w:hAnsi="Times New Roman" w:cs="Times New Roman"/>
        </w:rPr>
      </w:pPr>
      <w:r w:rsidRPr="00DF3571">
        <w:rPr>
          <w:rFonts w:ascii="Times New Roman" w:hAnsi="Times New Roman" w:cs="Times New Roman"/>
        </w:rPr>
        <w:t>Charles Darwin</w:t>
      </w:r>
    </w:p>
    <w:p w:rsidR="00DF3571" w:rsidRPr="00E81000" w:rsidRDefault="00DF3571" w:rsidP="00DF3571">
      <w:pPr>
        <w:pStyle w:val="ListParagraph"/>
        <w:spacing w:line="360" w:lineRule="auto"/>
        <w:ind w:left="1080"/>
        <w:jc w:val="both"/>
        <w:rPr>
          <w:rFonts w:ascii="Times New Roman" w:hAnsi="Times New Roman" w:cs="Times New Roman"/>
          <w:color w:val="000000" w:themeColor="text1"/>
        </w:rPr>
      </w:pPr>
      <w:r w:rsidRPr="00DF3571">
        <w:rPr>
          <w:rFonts w:ascii="Times New Roman" w:hAnsi="Times New Roman" w:cs="Times New Roman"/>
        </w:rPr>
        <w:t>Tokoh yang dikenal sebagai penganut teori evolusi yang fanatik. Charles Darwin m</w:t>
      </w:r>
      <w:r w:rsidRPr="00E81000">
        <w:rPr>
          <w:rFonts w:ascii="Times New Roman" w:hAnsi="Times New Roman" w:cs="Times New Roman"/>
          <w:color w:val="000000" w:themeColor="text1"/>
        </w:rPr>
        <w:t xml:space="preserve">engatakan bahwa perkembangan yang terjadi pada makhluk di bumi terjadi karena seleksi di alam. Darwin juga berpendapat bahwa perjuangan untuk hidup berlaku pada setiap kumpulan makhluk hidup yang sejenis, karena meskipun sejenis tetap menampilkan kelainan- kalainan kecil. Makhluk hidup yang berlainan kecil itu </w:t>
      </w:r>
      <w:r w:rsidRPr="00E81000">
        <w:rPr>
          <w:rFonts w:ascii="Times New Roman" w:hAnsi="Times New Roman" w:cs="Times New Roman"/>
          <w:color w:val="000000" w:themeColor="text1"/>
        </w:rPr>
        <w:lastRenderedPageBreak/>
        <w:t>berbeda-beda daya menyesuaikan dirinya terhadap lingkungannya. Makhluk hidup yang mudah melakukan penyesuaian memiliki peluang lama untuk bertahan hidup.</w:t>
      </w:r>
    </w:p>
    <w:p w:rsidR="00DF3571" w:rsidRPr="00E81000" w:rsidRDefault="00DF3571" w:rsidP="00DF3571">
      <w:pPr>
        <w:pStyle w:val="ListParagraph"/>
        <w:spacing w:line="360" w:lineRule="auto"/>
        <w:ind w:left="1080"/>
        <w:jc w:val="both"/>
        <w:rPr>
          <w:rFonts w:ascii="Times New Roman" w:hAnsi="Times New Roman" w:cs="Times New Roman"/>
          <w:color w:val="000000" w:themeColor="text1"/>
        </w:rPr>
      </w:pPr>
    </w:p>
    <w:p w:rsidR="00DF3571" w:rsidRPr="00E81000" w:rsidRDefault="00DF3571" w:rsidP="00E81000">
      <w:pPr>
        <w:pStyle w:val="ListParagraph"/>
        <w:spacing w:after="200" w:line="360" w:lineRule="auto"/>
        <w:jc w:val="both"/>
        <w:rPr>
          <w:rFonts w:ascii="Times New Roman" w:hAnsi="Times New Roman" w:cs="Times New Roman"/>
          <w:color w:val="000000" w:themeColor="text1"/>
        </w:rPr>
      </w:pPr>
      <w:r w:rsidRPr="00E81000">
        <w:rPr>
          <w:rFonts w:ascii="Times New Roman" w:hAnsi="Times New Roman" w:cs="Times New Roman"/>
          <w:color w:val="000000" w:themeColor="text1"/>
        </w:rPr>
        <w:t>ZAMAN KONTEMPORER</w:t>
      </w:r>
    </w:p>
    <w:p w:rsidR="00DF3571" w:rsidRPr="00E81000" w:rsidRDefault="00DF3571" w:rsidP="00DF3571">
      <w:pPr>
        <w:pStyle w:val="ListParagraph"/>
        <w:spacing w:line="360" w:lineRule="auto"/>
        <w:jc w:val="both"/>
        <w:rPr>
          <w:rFonts w:ascii="Times New Roman" w:hAnsi="Times New Roman" w:cs="Times New Roman"/>
          <w:color w:val="000000" w:themeColor="text1"/>
        </w:rPr>
      </w:pPr>
      <w:r w:rsidRPr="00E81000">
        <w:rPr>
          <w:rFonts w:ascii="Times New Roman" w:hAnsi="Times New Roman" w:cs="Times New Roman"/>
          <w:color w:val="000000" w:themeColor="text1"/>
        </w:rPr>
        <w:t xml:space="preserve">      Pada zaman ini yang menjadi pokok bahasan yaitu logosentris yang artinya membahas mengenai kata atau kalimat, namun itu terjadi di Eropa. Sedangkan di Amerika lebih progmatis yakni mereka akan mengambilnya jika hal itu dapat memguntungkan diri mereka sendiri dan tidak segan membuangnya jika tidak berguna bagi mereka walaupun sangat berguna bagi orang lain.</w:t>
      </w:r>
    </w:p>
    <w:p w:rsidR="00DF3571" w:rsidRPr="00E81000" w:rsidRDefault="00DF3571" w:rsidP="00DF3571">
      <w:pPr>
        <w:pStyle w:val="ListParagraph"/>
        <w:spacing w:line="360" w:lineRule="auto"/>
        <w:jc w:val="both"/>
        <w:rPr>
          <w:rFonts w:ascii="Times New Roman" w:hAnsi="Times New Roman" w:cs="Times New Roman"/>
          <w:color w:val="000000" w:themeColor="text1"/>
        </w:rPr>
      </w:pPr>
      <w:r w:rsidRPr="00E81000">
        <w:rPr>
          <w:rFonts w:ascii="Times New Roman" w:hAnsi="Times New Roman" w:cs="Times New Roman"/>
          <w:color w:val="000000" w:themeColor="text1"/>
        </w:rPr>
        <w:t xml:space="preserve">     Menurut Trout, secara historis hubungan antara ilmu filsafat dengan fisika dapat dilihat dari dua cara yaitu,</w:t>
      </w:r>
    </w:p>
    <w:p w:rsidR="00DF3571" w:rsidRPr="00E81000" w:rsidRDefault="00DF3571" w:rsidP="00DF3571">
      <w:pPr>
        <w:pStyle w:val="ListParagraph"/>
        <w:numPr>
          <w:ilvl w:val="0"/>
          <w:numId w:val="15"/>
        </w:numPr>
        <w:spacing w:after="200" w:line="360" w:lineRule="auto"/>
        <w:jc w:val="both"/>
        <w:rPr>
          <w:rFonts w:ascii="Times New Roman" w:hAnsi="Times New Roman" w:cs="Times New Roman"/>
          <w:color w:val="000000" w:themeColor="text1"/>
        </w:rPr>
      </w:pPr>
      <w:r w:rsidRPr="00E81000">
        <w:rPr>
          <w:rFonts w:ascii="Times New Roman" w:hAnsi="Times New Roman" w:cs="Times New Roman"/>
          <w:color w:val="000000" w:themeColor="text1"/>
        </w:rPr>
        <w:t>Diskusi filosofis mengenai metode fisika, dan dalam interaksi antara pandangan substansial tentang fisika. Misalnya tentang materi, kuasa, konsep ruang, dan waktu.</w:t>
      </w:r>
    </w:p>
    <w:p w:rsidR="00DF3571" w:rsidRPr="00E81000" w:rsidRDefault="00DF3571" w:rsidP="00DF3571">
      <w:pPr>
        <w:pStyle w:val="ListParagraph"/>
        <w:numPr>
          <w:ilvl w:val="0"/>
          <w:numId w:val="15"/>
        </w:numPr>
        <w:spacing w:after="200" w:line="360" w:lineRule="auto"/>
        <w:jc w:val="both"/>
        <w:rPr>
          <w:rFonts w:ascii="Times New Roman" w:hAnsi="Times New Roman" w:cs="Times New Roman"/>
          <w:color w:val="000000" w:themeColor="text1"/>
        </w:rPr>
      </w:pPr>
      <w:r w:rsidRPr="00E81000">
        <w:rPr>
          <w:rFonts w:ascii="Times New Roman" w:hAnsi="Times New Roman" w:cs="Times New Roman"/>
          <w:color w:val="000000" w:themeColor="text1"/>
        </w:rPr>
        <w:t>Ajaran filsafat tradisonal yang menjawab fenomena tentang materi, kuasa, ruang, dan waktu. Dengan demikan sejak awal sudah adanya hubungan yang erat antara filsafat dengan fisika.</w:t>
      </w:r>
    </w:p>
    <w:p w:rsidR="00DF3571" w:rsidRPr="00E81000" w:rsidRDefault="00DF3571" w:rsidP="00DF3571">
      <w:pPr>
        <w:pStyle w:val="ListParagraph"/>
        <w:spacing w:line="360" w:lineRule="auto"/>
        <w:ind w:left="1080"/>
        <w:jc w:val="both"/>
        <w:rPr>
          <w:rFonts w:ascii="Times New Roman" w:hAnsi="Times New Roman" w:cs="Times New Roman"/>
          <w:color w:val="000000" w:themeColor="text1"/>
        </w:rPr>
      </w:pPr>
      <w:r w:rsidRPr="00E81000">
        <w:rPr>
          <w:rFonts w:ascii="Times New Roman" w:hAnsi="Times New Roman" w:cs="Times New Roman"/>
          <w:color w:val="000000" w:themeColor="text1"/>
        </w:rPr>
        <w:t xml:space="preserve">       Zaman Kontemporer ini juga ditandai dengan munculnya berbagai teknolgi yang canggih. Teknologi Informasi dan komunikasi dalah salah satu teknologi yang memiliki perkembangan sangat pesat. Ilmuwan Kontemporer mengetahui hal yang sedikit, namun sangat mendalam. Sehingga mulailah perkembangan-perkembangan yang pesat pada ilmu filsafat serta ilmu-ilmu lainnya.</w:t>
      </w:r>
    </w:p>
    <w:p w:rsidR="00DF3571" w:rsidRPr="00E81000" w:rsidRDefault="00DF3571" w:rsidP="00DF3571">
      <w:pPr>
        <w:pStyle w:val="ListParagraph"/>
        <w:spacing w:line="360" w:lineRule="auto"/>
        <w:jc w:val="both"/>
        <w:rPr>
          <w:rFonts w:ascii="Times New Roman" w:hAnsi="Times New Roman" w:cs="Times New Roman"/>
          <w:color w:val="000000" w:themeColor="text1"/>
        </w:rPr>
      </w:pPr>
    </w:p>
    <w:p w:rsidR="005B5CE7" w:rsidRPr="00E81000" w:rsidRDefault="005B5CE7" w:rsidP="00DF3571">
      <w:pPr>
        <w:pStyle w:val="ListParagraph"/>
        <w:numPr>
          <w:ilvl w:val="0"/>
          <w:numId w:val="4"/>
        </w:numPr>
        <w:spacing w:line="360" w:lineRule="auto"/>
        <w:jc w:val="both"/>
        <w:rPr>
          <w:rFonts w:ascii="Times New Roman" w:hAnsi="Times New Roman" w:cs="Times New Roman"/>
          <w:color w:val="000000" w:themeColor="text1"/>
        </w:rPr>
      </w:pPr>
      <w:r w:rsidRPr="00E81000">
        <w:rPr>
          <w:rFonts w:ascii="Times New Roman" w:hAnsi="Times New Roman" w:cs="Times New Roman"/>
          <w:color w:val="000000" w:themeColor="text1"/>
        </w:rPr>
        <w:t>Renaisans</w:t>
      </w:r>
    </w:p>
    <w:p w:rsidR="00BE7BEF" w:rsidRPr="00BE7BEF" w:rsidRDefault="00BE7BEF" w:rsidP="00DF3571">
      <w:pPr>
        <w:pStyle w:val="ListParagraph"/>
        <w:spacing w:line="360" w:lineRule="auto"/>
        <w:jc w:val="both"/>
        <w:rPr>
          <w:rFonts w:ascii="Times New Roman" w:hAnsi="Times New Roman" w:cs="Times New Roman"/>
        </w:rPr>
      </w:pPr>
      <w:r w:rsidRPr="00E81000">
        <w:rPr>
          <w:rFonts w:ascii="Times New Roman" w:hAnsi="Times New Roman" w:cs="Times New Roman"/>
          <w:color w:val="000000" w:themeColor="text1"/>
        </w:rPr>
        <w:t xml:space="preserve">Renaisans adalah istilah yang digunakan untuk menandai berakhirnya abad pertengahan dan lahirnya zaman yang lebih modern </w:t>
      </w:r>
      <w:r w:rsidRPr="00DF3571">
        <w:rPr>
          <w:rFonts w:ascii="Times New Roman" w:hAnsi="Times New Roman" w:cs="Times New Roman"/>
        </w:rPr>
        <w:t xml:space="preserve">atau lebih baik. Secara etimologi Renaisans berasal dari bahasa latin yaitu kata </w:t>
      </w:r>
      <w:r w:rsidRPr="00DF3571">
        <w:rPr>
          <w:rFonts w:ascii="Times New Roman" w:hAnsi="Times New Roman" w:cs="Times New Roman"/>
          <w:i/>
        </w:rPr>
        <w:t>re</w:t>
      </w:r>
      <w:r w:rsidRPr="00DF3571">
        <w:rPr>
          <w:rFonts w:ascii="Times New Roman" w:hAnsi="Times New Roman" w:cs="Times New Roman"/>
        </w:rPr>
        <w:t xml:space="preserve"> berarti kembali dan </w:t>
      </w:r>
      <w:r w:rsidRPr="00DF3571">
        <w:rPr>
          <w:rFonts w:ascii="Times New Roman" w:hAnsi="Times New Roman" w:cs="Times New Roman"/>
          <w:i/>
        </w:rPr>
        <w:t>naitre</w:t>
      </w:r>
      <w:r w:rsidRPr="00DF3571">
        <w:rPr>
          <w:rFonts w:ascii="Times New Roman" w:hAnsi="Times New Roman" w:cs="Times New Roman"/>
        </w:rPr>
        <w:t xml:space="preserve"> yang berarti lahir. renaisans sendiri ditandai dengan munculnya kreasi baru yang diilhami oleh kebudayaan eropa klasik, yaitu yunani dan romawi.</w:t>
      </w:r>
      <w:r w:rsidRPr="00DF3571">
        <w:rPr>
          <w:rFonts w:ascii="Times New Roman" w:hAnsi="Times New Roman" w:cs="Times New Roman"/>
        </w:rPr>
        <w:t xml:space="preserve"> T</w:t>
      </w:r>
      <w:r w:rsidRPr="00DF3571">
        <w:rPr>
          <w:rFonts w:ascii="Times New Roman" w:hAnsi="Times New Roman" w:cs="Times New Roman"/>
        </w:rPr>
        <w:t>erminologi renaissance adalah timbulnya revolusi pandangan hidup orang orang Eropa dari zaman pertengahan ke zaman barunya</w:t>
      </w:r>
      <w:r w:rsidRPr="00BE7BEF">
        <w:rPr>
          <w:rFonts w:ascii="Times New Roman" w:hAnsi="Times New Roman" w:cs="Times New Roman"/>
        </w:rPr>
        <w:t xml:space="preserve">, melalui proses peralihan. Sebelum renaisans, gereja sangat mempengaruhi peraturan yang dibuat oleh raja raja dan mendominasi segala aspek kehidupan. Hal tersebut dilakukan untuk kepentingan gereja </w:t>
      </w:r>
      <w:r w:rsidRPr="00BE7BEF">
        <w:rPr>
          <w:rFonts w:ascii="Times New Roman" w:hAnsi="Times New Roman" w:cs="Times New Roman"/>
        </w:rPr>
        <w:lastRenderedPageBreak/>
        <w:t>namun jika dilanggar dan tidak sesuai dengan pandangan gereja maka balasannya sangat kejam. Sehingga kehidupan jaman itu benar-benar didoktrin oleh gereja. Manusia hidup hanya untuk tujuan terakhir, encari keselamatan dan mengarah ke theologi, yaitu menganggap Tuhan sebagai sesuatu yang kudus, sakral dan rohani yang mendatangkan kebaikan bagi umat manusia. Namun di sisi lain, orang melihatnya secara berbeda. Agama adalah suatu kebodohan, tidak masuk akal. Salah satu contoh kasus Copernicus yang menyampaikan bahwa bumi mengelilingi matahari namun karena hal tersebut tidak sesuai dengan kepercayaan gereja maka ia dihukum dengan dicongkel kedua matanya. Dengan adanya berbagai pembatasan yang dilakukan kerajaan atas saran dari gereja, maka timbullah sebuah gerakan yang  pada awalnya merupakan pembaharuan di bidang kejiwaan, kemasyarakatan, dan kegerejaan di Italia pada pertengahan abad XIV. Sebelum gereja mempunyai peran penting dalam pemerintahan, golongan ksatria hidup dalam kemewahan, kemegahan, keperkasaan dan kemasyhuran. Namun, ketika dominasi gereja mulai berpengaruh maka hal seperti itu tidak mereka peroleh sehingga timbullah semangat renaissance.</w:t>
      </w:r>
      <w:r>
        <w:rPr>
          <w:rFonts w:ascii="Times New Roman" w:hAnsi="Times New Roman" w:cs="Times New Roman"/>
        </w:rPr>
        <w:t xml:space="preserve"> </w:t>
      </w:r>
      <w:r w:rsidRPr="00BE7BEF">
        <w:rPr>
          <w:rFonts w:ascii="Times New Roman" w:hAnsi="Times New Roman" w:cs="Times New Roman"/>
        </w:rPr>
        <w:t>Renaissance muncul dari timbulnya kota-kota dagang yang makmur akibat perdagangan, mengubah perasaan pesimistis (zaman Abad Pertengahan) menjadi optimis. Renaissance lahir sekitar abad ke 15-16 M, tatkala kaum intelektual, politik, dan seniman di daratan Eropa serentak bertekad untuk mengadakan suatu gerakan pembaharuan yang menginginkan kebebasan berpikir untuk merubah doktrin agama yang dirasakan sangat mengekang kemerdekaan batin. Lambat-laun filsafat Eropa menjadi bersifat individualis, sehingga sejarahnya mewujudkan konsepsi dari kepribadian tokoh-tokoh filsafat. Titik tekannya adalah kebebasan mutlak bagi pemikiran dan penelitian, bebas dari wibawa wahyu dan tradisi. Pengetahuan hakiki bukan didapat dari pewarisan, melainkan dari apa yang diperoleh manusia sendiri karena kekuatannya lewat penelitian dan penemuan-penemuan .</w:t>
      </w:r>
    </w:p>
    <w:p w:rsidR="00BE7BEF" w:rsidRDefault="00BE7BEF" w:rsidP="00BE7BEF">
      <w:pPr>
        <w:pStyle w:val="ListParagraph"/>
        <w:spacing w:line="360" w:lineRule="auto"/>
        <w:jc w:val="both"/>
        <w:rPr>
          <w:rFonts w:ascii="Times New Roman" w:hAnsi="Times New Roman" w:cs="Times New Roman"/>
        </w:rPr>
      </w:pPr>
    </w:p>
    <w:p w:rsidR="005B5CE7" w:rsidRDefault="005B5CE7" w:rsidP="00CC0ED1">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Sejarah</w:t>
      </w:r>
      <w:r w:rsidR="00BE7BEF">
        <w:rPr>
          <w:rFonts w:ascii="Times New Roman" w:hAnsi="Times New Roman" w:cs="Times New Roman"/>
        </w:rPr>
        <w:t xml:space="preserve"> lahirnya</w:t>
      </w:r>
      <w:r>
        <w:rPr>
          <w:rFonts w:ascii="Times New Roman" w:hAnsi="Times New Roman" w:cs="Times New Roman"/>
        </w:rPr>
        <w:t xml:space="preserve"> Ilmu Pengetahuan</w:t>
      </w:r>
    </w:p>
    <w:p w:rsidR="00BE7BEF" w:rsidRDefault="00BE7BEF" w:rsidP="00BE7BEF">
      <w:pPr>
        <w:pStyle w:val="ListParagraph"/>
        <w:spacing w:line="360" w:lineRule="auto"/>
        <w:jc w:val="both"/>
        <w:rPr>
          <w:rFonts w:ascii="Times New Roman" w:hAnsi="Times New Roman" w:cs="Times New Roman"/>
        </w:rPr>
      </w:pPr>
      <w:r>
        <w:rPr>
          <w:rFonts w:ascii="Times New Roman" w:hAnsi="Times New Roman" w:cs="Times New Roman"/>
        </w:rPr>
        <w:t xml:space="preserve">Secara etimologi pengetahuan berasal dari kata dalam Bahasa inggris yaitu knowledge. Dalam Encyclopdia of Philoslophy dijelaskan bahwa defisini pengetahuan adalah kepercayaan yang benar (knowledge is justified true belief). Sedangkan secara terminology, menurut Drs. Sidi Gazalba, pengetahuan adalah apa yang diketahui atau hasil </w:t>
      </w:r>
      <w:r>
        <w:rPr>
          <w:rFonts w:ascii="Times New Roman" w:hAnsi="Times New Roman" w:cs="Times New Roman"/>
        </w:rPr>
        <w:lastRenderedPageBreak/>
        <w:t>pekerjaan tahu</w:t>
      </w:r>
      <w:r w:rsidR="0077066E">
        <w:rPr>
          <w:rFonts w:ascii="Times New Roman" w:hAnsi="Times New Roman" w:cs="Times New Roman"/>
        </w:rPr>
        <w:t>. Pekerjaan tahu yang dimaksudkan adalah hasil dari kenal, sadar, insaf, mengerti, dan pandai. Pengetahuan itu adalah semua milik atau isi pikiran. Dengan demikian pengetahuan merupakan hasil proses usaha manusia. Dalam kamus filsafat dijelaskan bahwa pengetahuan (knowledge) adalah proses kehidupan yang diketahui manusia secara langsung dari kesadaran send</w:t>
      </w:r>
      <w:r w:rsidR="0009391E">
        <w:rPr>
          <w:rFonts w:ascii="Times New Roman" w:hAnsi="Times New Roman" w:cs="Times New Roman"/>
        </w:rPr>
        <w:t xml:space="preserve">iri. Perkembangannya pada abad ke 17 seorang filsuf Skotlandia bernama David Hume (1748) pernah mengungkapkan </w:t>
      </w:r>
      <w:r w:rsidR="00DF3571">
        <w:rPr>
          <w:rFonts w:ascii="Times New Roman" w:hAnsi="Times New Roman" w:cs="Times New Roman"/>
        </w:rPr>
        <w:t>P</w:t>
      </w:r>
      <w:r w:rsidR="0009391E">
        <w:rPr>
          <w:rFonts w:ascii="Times New Roman" w:hAnsi="Times New Roman" w:cs="Times New Roman"/>
        </w:rPr>
        <w:t xml:space="preserve">roblem of </w:t>
      </w:r>
      <w:r w:rsidR="00DF3571">
        <w:rPr>
          <w:rFonts w:ascii="Times New Roman" w:hAnsi="Times New Roman" w:cs="Times New Roman"/>
        </w:rPr>
        <w:t>I</w:t>
      </w:r>
      <w:r w:rsidR="0009391E">
        <w:rPr>
          <w:rFonts w:ascii="Times New Roman" w:hAnsi="Times New Roman" w:cs="Times New Roman"/>
        </w:rPr>
        <w:t>duction</w:t>
      </w:r>
      <w:r w:rsidR="00DF3571">
        <w:rPr>
          <w:rFonts w:ascii="Times New Roman" w:hAnsi="Times New Roman" w:cs="Times New Roman"/>
        </w:rPr>
        <w:t>, problem yang terkandung dalam metode induksi atau disebut juga generalisasi induksi. Hume menyatakan bahwa data representative, seberapa pun persentasenya, tidak dapat secara logis dipakai untuk mengambil kesimpulan</w:t>
      </w:r>
    </w:p>
    <w:p w:rsidR="0091542B" w:rsidRPr="0091542B" w:rsidRDefault="0091542B" w:rsidP="0091542B">
      <w:pPr>
        <w:pStyle w:val="ListParagraph"/>
        <w:spacing w:line="360" w:lineRule="auto"/>
        <w:jc w:val="both"/>
        <w:rPr>
          <w:rFonts w:ascii="Times New Roman" w:hAnsi="Times New Roman" w:cs="Times New Roman"/>
        </w:rPr>
      </w:pPr>
    </w:p>
    <w:p w:rsidR="0091542B" w:rsidRPr="00CC0ED1" w:rsidRDefault="0091542B" w:rsidP="0091542B">
      <w:pPr>
        <w:pStyle w:val="ListParagraph"/>
        <w:spacing w:line="360" w:lineRule="auto"/>
        <w:jc w:val="both"/>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DB7068" w:rsidRDefault="00DB7068" w:rsidP="004E6BF7">
      <w:pPr>
        <w:spacing w:line="360" w:lineRule="auto"/>
        <w:rPr>
          <w:rFonts w:ascii="Times New Roman" w:hAnsi="Times New Roman" w:cs="Times New Roman"/>
        </w:rPr>
      </w:pPr>
    </w:p>
    <w:p w:rsidR="004E6BF7" w:rsidRDefault="004E6BF7" w:rsidP="004E6BF7">
      <w:pPr>
        <w:spacing w:line="360" w:lineRule="auto"/>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p>
    <w:p w:rsidR="002117A5" w:rsidRDefault="002117A5" w:rsidP="002117A5">
      <w:pPr>
        <w:spacing w:line="360" w:lineRule="auto"/>
        <w:jc w:val="center"/>
        <w:rPr>
          <w:rFonts w:ascii="Times New Roman" w:hAnsi="Times New Roman" w:cs="Times New Roman"/>
        </w:rPr>
      </w:pPr>
      <w:r>
        <w:rPr>
          <w:rFonts w:ascii="Times New Roman" w:hAnsi="Times New Roman" w:cs="Times New Roman"/>
        </w:rPr>
        <w:lastRenderedPageBreak/>
        <w:t>BAB 3</w:t>
      </w:r>
    </w:p>
    <w:p w:rsidR="004E6BF7" w:rsidRDefault="004E6BF7" w:rsidP="002117A5">
      <w:pPr>
        <w:spacing w:line="360" w:lineRule="auto"/>
        <w:jc w:val="center"/>
        <w:rPr>
          <w:rFonts w:ascii="Times New Roman" w:hAnsi="Times New Roman" w:cs="Times New Roman"/>
        </w:rPr>
      </w:pPr>
    </w:p>
    <w:p w:rsidR="004E6BF7" w:rsidRPr="00A571EE" w:rsidRDefault="004E6BF7" w:rsidP="00A571EE">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Kesimpulan</w:t>
      </w:r>
      <w:bookmarkStart w:id="0" w:name="_GoBack"/>
      <w:bookmarkEnd w:id="0"/>
    </w:p>
    <w:p w:rsidR="004E6BF7" w:rsidRPr="004E6BF7" w:rsidRDefault="004E6BF7" w:rsidP="004E6BF7">
      <w:pPr>
        <w:pStyle w:val="ListParagraph"/>
        <w:shd w:val="clear" w:color="auto" w:fill="FFFFFF"/>
        <w:spacing w:line="396" w:lineRule="atLeast"/>
        <w:jc w:val="both"/>
        <w:rPr>
          <w:rFonts w:ascii="Times New Roman" w:eastAsia="Times New Roman" w:hAnsi="Times New Roman" w:cs="Times New Roman"/>
          <w:color w:val="000000"/>
          <w:sz w:val="26"/>
          <w:szCs w:val="26"/>
        </w:rPr>
      </w:pPr>
      <w:r w:rsidRPr="004E6BF7">
        <w:rPr>
          <w:rFonts w:ascii="Times New Roman" w:eastAsia="Times New Roman" w:hAnsi="Times New Roman" w:cs="Times New Roman"/>
          <w:color w:val="000000"/>
        </w:rPr>
        <w:t>1.</w:t>
      </w:r>
      <w:r w:rsidRPr="004E6BF7">
        <w:rPr>
          <w:rFonts w:ascii="Times New Roman" w:eastAsia="Times New Roman" w:hAnsi="Times New Roman" w:cs="Times New Roman"/>
          <w:color w:val="000000"/>
          <w:sz w:val="14"/>
          <w:szCs w:val="14"/>
        </w:rPr>
        <w:t>      </w:t>
      </w:r>
      <w:r w:rsidRPr="004E6BF7">
        <w:rPr>
          <w:rFonts w:ascii="Times New Roman" w:eastAsia="Times New Roman" w:hAnsi="Times New Roman" w:cs="Times New Roman"/>
          <w:color w:val="000000"/>
        </w:rPr>
        <w:t>Perkembangan filsafat pada masa yunani kuno lebih focus pembahasannya mengenai</w:t>
      </w:r>
      <w:r w:rsidRPr="004E6BF7">
        <w:rPr>
          <w:rFonts w:ascii="Times New Roman" w:eastAsia="Times New Roman" w:hAnsi="Times New Roman" w:cs="Times New Roman"/>
          <w:i/>
          <w:iCs/>
          <w:color w:val="000000"/>
        </w:rPr>
        <w:t>kosmosentris </w:t>
      </w:r>
      <w:r w:rsidRPr="004E6BF7">
        <w:rPr>
          <w:rFonts w:ascii="Times New Roman" w:eastAsia="Times New Roman" w:hAnsi="Times New Roman" w:cs="Times New Roman"/>
          <w:color w:val="000000"/>
        </w:rPr>
        <w:t>artinya yang difikirkan oleh orang-orang terdahulu ialah alam semesta, entah bumi maupun matahari menjadi pusat edar.</w:t>
      </w:r>
    </w:p>
    <w:p w:rsidR="004E6BF7" w:rsidRPr="004E6BF7" w:rsidRDefault="004E6BF7" w:rsidP="004E6BF7">
      <w:pPr>
        <w:pStyle w:val="ListParagraph"/>
        <w:shd w:val="clear" w:color="auto" w:fill="FFFFFF"/>
        <w:spacing w:line="396" w:lineRule="atLeast"/>
        <w:jc w:val="both"/>
        <w:rPr>
          <w:rFonts w:ascii="Times New Roman" w:eastAsia="Times New Roman" w:hAnsi="Times New Roman" w:cs="Times New Roman"/>
          <w:color w:val="000000"/>
          <w:sz w:val="26"/>
          <w:szCs w:val="26"/>
        </w:rPr>
      </w:pPr>
      <w:r w:rsidRPr="004E6BF7">
        <w:rPr>
          <w:rFonts w:ascii="Times New Roman" w:eastAsia="Times New Roman" w:hAnsi="Times New Roman" w:cs="Times New Roman"/>
          <w:color w:val="000000"/>
        </w:rPr>
        <w:t>2.</w:t>
      </w:r>
      <w:r w:rsidRPr="004E6BF7">
        <w:rPr>
          <w:rFonts w:ascii="Times New Roman" w:eastAsia="Times New Roman" w:hAnsi="Times New Roman" w:cs="Times New Roman"/>
          <w:color w:val="000000"/>
          <w:sz w:val="14"/>
          <w:szCs w:val="14"/>
        </w:rPr>
        <w:t>      </w:t>
      </w:r>
      <w:r w:rsidRPr="004E6BF7">
        <w:rPr>
          <w:rFonts w:ascii="Times New Roman" w:eastAsia="Times New Roman" w:hAnsi="Times New Roman" w:cs="Times New Roman"/>
          <w:color w:val="000000"/>
        </w:rPr>
        <w:t>Perkembangan filsafat pada masa pertengahan lebih banyak membicarah tentang</w:t>
      </w:r>
      <w:r w:rsidRPr="004E6BF7">
        <w:rPr>
          <w:rFonts w:ascii="Times New Roman" w:eastAsia="Times New Roman" w:hAnsi="Times New Roman" w:cs="Times New Roman"/>
          <w:i/>
          <w:iCs/>
          <w:color w:val="000000"/>
        </w:rPr>
        <w:t>theocentris</w:t>
      </w:r>
      <w:r w:rsidRPr="004E6BF7">
        <w:rPr>
          <w:rFonts w:ascii="Times New Roman" w:eastAsia="Times New Roman" w:hAnsi="Times New Roman" w:cs="Times New Roman"/>
          <w:color w:val="000000"/>
        </w:rPr>
        <w:t> yaitu dimana yang menjadi topic pembicaraannya pada masa itu ialah tentang keTuhanan.</w:t>
      </w:r>
    </w:p>
    <w:p w:rsidR="004E6BF7" w:rsidRPr="004E6BF7" w:rsidRDefault="004E6BF7" w:rsidP="004E6BF7">
      <w:pPr>
        <w:pStyle w:val="ListParagraph"/>
        <w:shd w:val="clear" w:color="auto" w:fill="FFFFFF"/>
        <w:spacing w:line="396" w:lineRule="atLeast"/>
        <w:jc w:val="both"/>
        <w:rPr>
          <w:rFonts w:ascii="Times New Roman" w:eastAsia="Times New Roman" w:hAnsi="Times New Roman" w:cs="Times New Roman"/>
          <w:color w:val="000000"/>
          <w:sz w:val="26"/>
          <w:szCs w:val="26"/>
        </w:rPr>
      </w:pPr>
      <w:r w:rsidRPr="004E6BF7">
        <w:rPr>
          <w:rFonts w:ascii="Times New Roman" w:eastAsia="Times New Roman" w:hAnsi="Times New Roman" w:cs="Times New Roman"/>
          <w:color w:val="000000"/>
        </w:rPr>
        <w:t>3.</w:t>
      </w:r>
      <w:r w:rsidRPr="004E6BF7">
        <w:rPr>
          <w:rFonts w:ascii="Times New Roman" w:eastAsia="Times New Roman" w:hAnsi="Times New Roman" w:cs="Times New Roman"/>
          <w:color w:val="000000"/>
          <w:sz w:val="14"/>
          <w:szCs w:val="14"/>
        </w:rPr>
        <w:t>      </w:t>
      </w:r>
      <w:r w:rsidRPr="004E6BF7">
        <w:rPr>
          <w:rFonts w:ascii="Times New Roman" w:eastAsia="Times New Roman" w:hAnsi="Times New Roman" w:cs="Times New Roman"/>
          <w:color w:val="000000"/>
        </w:rPr>
        <w:t>Sedangkan perkembangan filsafat pada masa modern atau bias juga disebut masa eropa, lebih banyak kajiannya tentang </w:t>
      </w:r>
      <w:r w:rsidRPr="004E6BF7">
        <w:rPr>
          <w:rFonts w:ascii="Times New Roman" w:eastAsia="Times New Roman" w:hAnsi="Times New Roman" w:cs="Times New Roman"/>
          <w:i/>
          <w:iCs/>
          <w:color w:val="000000"/>
        </w:rPr>
        <w:t>antroposentris</w:t>
      </w:r>
      <w:r w:rsidRPr="004E6BF7">
        <w:rPr>
          <w:rFonts w:ascii="Times New Roman" w:eastAsia="Times New Roman" w:hAnsi="Times New Roman" w:cs="Times New Roman"/>
          <w:color w:val="000000"/>
        </w:rPr>
        <w:t> yakni membicara pada diri manusia itu sendiri.</w:t>
      </w:r>
    </w:p>
    <w:p w:rsidR="004E6BF7" w:rsidRPr="004E6BF7" w:rsidRDefault="004E6BF7" w:rsidP="004E6BF7">
      <w:pPr>
        <w:pStyle w:val="ListParagraph"/>
        <w:shd w:val="clear" w:color="auto" w:fill="FFFFFF"/>
        <w:spacing w:line="396" w:lineRule="atLeast"/>
        <w:jc w:val="both"/>
        <w:rPr>
          <w:rFonts w:ascii="Times New Roman" w:eastAsia="Times New Roman" w:hAnsi="Times New Roman" w:cs="Times New Roman"/>
          <w:color w:val="000000"/>
          <w:sz w:val="26"/>
          <w:szCs w:val="26"/>
        </w:rPr>
      </w:pPr>
      <w:r w:rsidRPr="004E6BF7">
        <w:rPr>
          <w:rFonts w:ascii="Times New Roman" w:eastAsia="Times New Roman" w:hAnsi="Times New Roman" w:cs="Times New Roman"/>
          <w:color w:val="000000"/>
        </w:rPr>
        <w:t>4.</w:t>
      </w:r>
      <w:r w:rsidRPr="004E6BF7">
        <w:rPr>
          <w:rFonts w:ascii="Times New Roman" w:eastAsia="Times New Roman" w:hAnsi="Times New Roman" w:cs="Times New Roman"/>
          <w:color w:val="000000"/>
          <w:sz w:val="14"/>
          <w:szCs w:val="14"/>
        </w:rPr>
        <w:t>      </w:t>
      </w:r>
      <w:r w:rsidRPr="004E6BF7">
        <w:rPr>
          <w:rFonts w:ascii="Times New Roman" w:eastAsia="Times New Roman" w:hAnsi="Times New Roman" w:cs="Times New Roman"/>
          <w:color w:val="000000"/>
        </w:rPr>
        <w:t>Dan terakhir masa perkemkembangan filsafat pada masa kontemporer atau sekarang, dimana yang menjadi pokok pembahasannya saat ini ialah </w:t>
      </w:r>
      <w:r w:rsidRPr="004E6BF7">
        <w:rPr>
          <w:rFonts w:ascii="Times New Roman" w:eastAsia="Times New Roman" w:hAnsi="Times New Roman" w:cs="Times New Roman"/>
          <w:i/>
          <w:iCs/>
          <w:color w:val="000000"/>
        </w:rPr>
        <w:t>logosentris</w:t>
      </w:r>
      <w:r w:rsidRPr="004E6BF7">
        <w:rPr>
          <w:rFonts w:ascii="Times New Roman" w:eastAsia="Times New Roman" w:hAnsi="Times New Roman" w:cs="Times New Roman"/>
          <w:color w:val="000000"/>
        </w:rPr>
        <w:t> artinya membicarakan kata/kalimat tapi itu di Eropa, sedangkan di Amerika lebih pragmatis yakni mereka akan mengambilnya jika menguntungkan diri mereka dan membuangnya jika tidak berguna bagi mereka walaupun berguna bagi orang lain.</w:t>
      </w:r>
    </w:p>
    <w:p w:rsidR="004E6BF7" w:rsidRPr="004E6BF7" w:rsidRDefault="004E6BF7" w:rsidP="004E6BF7">
      <w:pPr>
        <w:pStyle w:val="ListParagraph"/>
        <w:spacing w:line="360" w:lineRule="auto"/>
        <w:jc w:val="both"/>
        <w:rPr>
          <w:rFonts w:ascii="Times New Roman" w:hAnsi="Times New Roman" w:cs="Times New Roman"/>
        </w:rPr>
      </w:pPr>
    </w:p>
    <w:sectPr w:rsidR="004E6BF7" w:rsidRPr="004E6BF7" w:rsidSect="00CD4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13E803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1"/>
    <w:multiLevelType w:val="hybridMultilevel"/>
    <w:tmpl w:val="9A564C88"/>
    <w:lvl w:ilvl="0" w:tplc="FBA47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hybridMultilevel"/>
    <w:tmpl w:val="127EE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000000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F7400B20"/>
    <w:lvl w:ilvl="0" w:tplc="18F60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06"/>
    <w:multiLevelType w:val="hybridMultilevel"/>
    <w:tmpl w:val="A86C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EA7A1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8"/>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9" w15:restartNumberingAfterBreak="0">
    <w:nsid w:val="0000000A"/>
    <w:multiLevelType w:val="hybridMultilevel"/>
    <w:tmpl w:val="3C75B00B"/>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0" w15:restartNumberingAfterBreak="0">
    <w:nsid w:val="0000000B"/>
    <w:multiLevelType w:val="hybridMultilevel"/>
    <w:tmpl w:val="020C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7399B"/>
    <w:multiLevelType w:val="hybridMultilevel"/>
    <w:tmpl w:val="5E568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7413F"/>
    <w:multiLevelType w:val="hybridMultilevel"/>
    <w:tmpl w:val="5C2C8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C6400"/>
    <w:multiLevelType w:val="hybridMultilevel"/>
    <w:tmpl w:val="D09A4F18"/>
    <w:lvl w:ilvl="0" w:tplc="55DA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F96105"/>
    <w:multiLevelType w:val="hybridMultilevel"/>
    <w:tmpl w:val="CA1C343A"/>
    <w:lvl w:ilvl="0" w:tplc="E9A88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F04996"/>
    <w:multiLevelType w:val="hybridMultilevel"/>
    <w:tmpl w:val="1884D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5"/>
  </w:num>
  <w:num w:numId="4">
    <w:abstractNumId w:val="13"/>
  </w:num>
  <w:num w:numId="5">
    <w:abstractNumId w:val="11"/>
  </w:num>
  <w:num w:numId="6">
    <w:abstractNumId w:val="1"/>
  </w:num>
  <w:num w:numId="7">
    <w:abstractNumId w:val="2"/>
  </w:num>
  <w:num w:numId="8">
    <w:abstractNumId w:val="5"/>
  </w:num>
  <w:num w:numId="9">
    <w:abstractNumId w:val="12"/>
  </w:num>
  <w:num w:numId="10">
    <w:abstractNumId w:val="4"/>
  </w:num>
  <w:num w:numId="11">
    <w:abstractNumId w:val="10"/>
  </w:num>
  <w:num w:numId="12">
    <w:abstractNumId w:val="3"/>
  </w:num>
  <w:num w:numId="13">
    <w:abstractNumId w:val="0"/>
  </w:num>
  <w:num w:numId="14">
    <w:abstractNumId w:val="9"/>
  </w:num>
  <w:num w:numId="15">
    <w:abstractNumId w:val="8"/>
  </w:num>
  <w:num w:numId="16">
    <w:abstractNumId w:val="7"/>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CB"/>
    <w:rsid w:val="0009344B"/>
    <w:rsid w:val="0009391E"/>
    <w:rsid w:val="000B1BA7"/>
    <w:rsid w:val="002117A5"/>
    <w:rsid w:val="003265AC"/>
    <w:rsid w:val="004D39D0"/>
    <w:rsid w:val="004E6BF7"/>
    <w:rsid w:val="005B5CE7"/>
    <w:rsid w:val="006D01A4"/>
    <w:rsid w:val="0077066E"/>
    <w:rsid w:val="007D59CB"/>
    <w:rsid w:val="008A313C"/>
    <w:rsid w:val="00902FE8"/>
    <w:rsid w:val="0091542B"/>
    <w:rsid w:val="00937F6E"/>
    <w:rsid w:val="00A571EE"/>
    <w:rsid w:val="00A94797"/>
    <w:rsid w:val="00AD316D"/>
    <w:rsid w:val="00B06D8E"/>
    <w:rsid w:val="00BC064F"/>
    <w:rsid w:val="00BE7BEF"/>
    <w:rsid w:val="00CC0ED1"/>
    <w:rsid w:val="00CD4C07"/>
    <w:rsid w:val="00DB7068"/>
    <w:rsid w:val="00DC2756"/>
    <w:rsid w:val="00DF3571"/>
    <w:rsid w:val="00E81000"/>
    <w:rsid w:val="00F21142"/>
    <w:rsid w:val="00FA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F89F"/>
  <w15:chartTrackingRefBased/>
  <w15:docId w15:val="{47FD1554-F04A-A146-8A31-77A95E3F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64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117A5"/>
    <w:pPr>
      <w:ind w:left="720"/>
      <w:contextualSpacing/>
    </w:pPr>
  </w:style>
  <w:style w:type="character" w:styleId="FootnoteReference">
    <w:name w:val="footnote reference"/>
    <w:basedOn w:val="DefaultParagraphFont"/>
    <w:uiPriority w:val="99"/>
    <w:semiHidden/>
    <w:unhideWhenUsed/>
    <w:rsid w:val="002117A5"/>
  </w:style>
  <w:style w:type="character" w:styleId="PlaceholderText">
    <w:name w:val="Placeholder Text"/>
    <w:basedOn w:val="DefaultParagraphFont"/>
    <w:uiPriority w:val="99"/>
    <w:semiHidden/>
    <w:rsid w:val="00A947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0">
      <w:bodyDiv w:val="1"/>
      <w:marLeft w:val="0"/>
      <w:marRight w:val="0"/>
      <w:marTop w:val="0"/>
      <w:marBottom w:val="0"/>
      <w:divBdr>
        <w:top w:val="none" w:sz="0" w:space="0" w:color="auto"/>
        <w:left w:val="none" w:sz="0" w:space="0" w:color="auto"/>
        <w:bottom w:val="none" w:sz="0" w:space="0" w:color="auto"/>
        <w:right w:val="none" w:sz="0" w:space="0" w:color="auto"/>
      </w:divBdr>
    </w:div>
    <w:div w:id="388768042">
      <w:bodyDiv w:val="1"/>
      <w:marLeft w:val="0"/>
      <w:marRight w:val="0"/>
      <w:marTop w:val="0"/>
      <w:marBottom w:val="0"/>
      <w:divBdr>
        <w:top w:val="none" w:sz="0" w:space="0" w:color="auto"/>
        <w:left w:val="none" w:sz="0" w:space="0" w:color="auto"/>
        <w:bottom w:val="none" w:sz="0" w:space="0" w:color="auto"/>
        <w:right w:val="none" w:sz="0" w:space="0" w:color="auto"/>
      </w:divBdr>
    </w:div>
    <w:div w:id="799960287">
      <w:bodyDiv w:val="1"/>
      <w:marLeft w:val="0"/>
      <w:marRight w:val="0"/>
      <w:marTop w:val="0"/>
      <w:marBottom w:val="0"/>
      <w:divBdr>
        <w:top w:val="none" w:sz="0" w:space="0" w:color="auto"/>
        <w:left w:val="none" w:sz="0" w:space="0" w:color="auto"/>
        <w:bottom w:val="none" w:sz="0" w:space="0" w:color="auto"/>
        <w:right w:val="none" w:sz="0" w:space="0" w:color="auto"/>
      </w:divBdr>
      <w:divsChild>
        <w:div w:id="299581963">
          <w:marLeft w:val="284"/>
          <w:marRight w:val="0"/>
          <w:marTop w:val="0"/>
          <w:marBottom w:val="0"/>
          <w:divBdr>
            <w:top w:val="none" w:sz="0" w:space="0" w:color="auto"/>
            <w:left w:val="none" w:sz="0" w:space="0" w:color="auto"/>
            <w:bottom w:val="none" w:sz="0" w:space="0" w:color="auto"/>
            <w:right w:val="none" w:sz="0" w:space="0" w:color="auto"/>
          </w:divBdr>
        </w:div>
        <w:div w:id="1214082008">
          <w:marLeft w:val="284"/>
          <w:marRight w:val="0"/>
          <w:marTop w:val="0"/>
          <w:marBottom w:val="0"/>
          <w:divBdr>
            <w:top w:val="none" w:sz="0" w:space="0" w:color="auto"/>
            <w:left w:val="none" w:sz="0" w:space="0" w:color="auto"/>
            <w:bottom w:val="none" w:sz="0" w:space="0" w:color="auto"/>
            <w:right w:val="none" w:sz="0" w:space="0" w:color="auto"/>
          </w:divBdr>
        </w:div>
        <w:div w:id="1488284060">
          <w:marLeft w:val="284"/>
          <w:marRight w:val="0"/>
          <w:marTop w:val="0"/>
          <w:marBottom w:val="0"/>
          <w:divBdr>
            <w:top w:val="none" w:sz="0" w:space="0" w:color="auto"/>
            <w:left w:val="none" w:sz="0" w:space="0" w:color="auto"/>
            <w:bottom w:val="none" w:sz="0" w:space="0" w:color="auto"/>
            <w:right w:val="none" w:sz="0" w:space="0" w:color="auto"/>
          </w:divBdr>
        </w:div>
        <w:div w:id="500700871">
          <w:marLeft w:val="284"/>
          <w:marRight w:val="0"/>
          <w:marTop w:val="0"/>
          <w:marBottom w:val="0"/>
          <w:divBdr>
            <w:top w:val="none" w:sz="0" w:space="0" w:color="auto"/>
            <w:left w:val="none" w:sz="0" w:space="0" w:color="auto"/>
            <w:bottom w:val="none" w:sz="0" w:space="0" w:color="auto"/>
            <w:right w:val="none" w:sz="0" w:space="0" w:color="auto"/>
          </w:divBdr>
        </w:div>
        <w:div w:id="1726905287">
          <w:marLeft w:val="284"/>
          <w:marRight w:val="0"/>
          <w:marTop w:val="0"/>
          <w:marBottom w:val="0"/>
          <w:divBdr>
            <w:top w:val="none" w:sz="0" w:space="0" w:color="auto"/>
            <w:left w:val="none" w:sz="0" w:space="0" w:color="auto"/>
            <w:bottom w:val="none" w:sz="0" w:space="0" w:color="auto"/>
            <w:right w:val="none" w:sz="0" w:space="0" w:color="auto"/>
          </w:divBdr>
        </w:div>
        <w:div w:id="508299696">
          <w:marLeft w:val="284"/>
          <w:marRight w:val="0"/>
          <w:marTop w:val="0"/>
          <w:marBottom w:val="0"/>
          <w:divBdr>
            <w:top w:val="none" w:sz="0" w:space="0" w:color="auto"/>
            <w:left w:val="none" w:sz="0" w:space="0" w:color="auto"/>
            <w:bottom w:val="none" w:sz="0" w:space="0" w:color="auto"/>
            <w:right w:val="none" w:sz="0" w:space="0" w:color="auto"/>
          </w:divBdr>
        </w:div>
      </w:divsChild>
    </w:div>
    <w:div w:id="1302535099">
      <w:bodyDiv w:val="1"/>
      <w:marLeft w:val="0"/>
      <w:marRight w:val="0"/>
      <w:marTop w:val="0"/>
      <w:marBottom w:val="0"/>
      <w:divBdr>
        <w:top w:val="none" w:sz="0" w:space="0" w:color="auto"/>
        <w:left w:val="none" w:sz="0" w:space="0" w:color="auto"/>
        <w:bottom w:val="none" w:sz="0" w:space="0" w:color="auto"/>
        <w:right w:val="none" w:sz="0" w:space="0" w:color="auto"/>
      </w:divBdr>
      <w:divsChild>
        <w:div w:id="1312441972">
          <w:marLeft w:val="1080"/>
          <w:marRight w:val="0"/>
          <w:marTop w:val="0"/>
          <w:marBottom w:val="0"/>
          <w:divBdr>
            <w:top w:val="none" w:sz="0" w:space="0" w:color="auto"/>
            <w:left w:val="none" w:sz="0" w:space="0" w:color="auto"/>
            <w:bottom w:val="none" w:sz="0" w:space="0" w:color="auto"/>
            <w:right w:val="none" w:sz="0" w:space="0" w:color="auto"/>
          </w:divBdr>
        </w:div>
        <w:div w:id="1742871045">
          <w:marLeft w:val="1080"/>
          <w:marRight w:val="0"/>
          <w:marTop w:val="0"/>
          <w:marBottom w:val="0"/>
          <w:divBdr>
            <w:top w:val="none" w:sz="0" w:space="0" w:color="auto"/>
            <w:left w:val="none" w:sz="0" w:space="0" w:color="auto"/>
            <w:bottom w:val="none" w:sz="0" w:space="0" w:color="auto"/>
            <w:right w:val="none" w:sz="0" w:space="0" w:color="auto"/>
          </w:divBdr>
        </w:div>
        <w:div w:id="876046349">
          <w:marLeft w:val="1080"/>
          <w:marRight w:val="0"/>
          <w:marTop w:val="0"/>
          <w:marBottom w:val="0"/>
          <w:divBdr>
            <w:top w:val="none" w:sz="0" w:space="0" w:color="auto"/>
            <w:left w:val="none" w:sz="0" w:space="0" w:color="auto"/>
            <w:bottom w:val="none" w:sz="0" w:space="0" w:color="auto"/>
            <w:right w:val="none" w:sz="0" w:space="0" w:color="auto"/>
          </w:divBdr>
        </w:div>
        <w:div w:id="1718161281">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laura</dc:creator>
  <cp:keywords/>
  <dc:description/>
  <cp:lastModifiedBy>michelle laura</cp:lastModifiedBy>
  <cp:revision>1</cp:revision>
  <dcterms:created xsi:type="dcterms:W3CDTF">2019-08-20T02:46:00Z</dcterms:created>
  <dcterms:modified xsi:type="dcterms:W3CDTF">2019-08-21T14:20:00Z</dcterms:modified>
</cp:coreProperties>
</file>